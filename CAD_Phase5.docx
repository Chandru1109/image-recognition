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numPr>
          <w:ilvl w:val="0"/>
          <w:numId w:val="0"/>
        </w:numPr>
        <w:pBdr>
          <w:left w:val="single" w:sz="4" w:space="4" w:color="auto"/>
          <w:right w:val="single" w:sz="4" w:space="4" w:color="auto"/>
          <w:top w:val="single" w:sz="4" w:space="1" w:color="auto"/>
          <w:bottom w:val="single" w:sz="4" w:space="1" w:color="auto"/>
          <w:bar w:val="single" w:sz="4" w:space="0" w:color="auto"/>
          <w:between w:val="single" w:sz="4" w:space="1" w:color="auto"/>
        </w:pBdr>
        <w:jc w:val="left"/>
        <w:rPr>
          <w:rFonts w:ascii="Times New Roman" w:cs="Times New Roman" w:hAnsi="Times New Roman"/>
          <w:b/>
          <w:bCs/>
          <w:sz w:val="36"/>
          <w:szCs w:val="36"/>
        </w:rPr>
      </w:pPr>
      <w:r>
        <w:rPr>
          <w:rFonts w:ascii="Times New Roman" w:cs="Times New Roman" w:hAnsi="Times New Roman"/>
          <w:b/>
          <w:bCs/>
          <w:sz w:val="36"/>
          <w:szCs w:val="36"/>
          <w:lang w:val="en-US"/>
        </w:rPr>
        <w:t xml:space="preserve">IMAGE  RECOGNITION  WITH  IBM  CLOUD   VISUAL   RECOGNITION </w:t>
      </w:r>
    </w:p>
    <w:p>
      <w:pPr>
        <w:pStyle w:val="style0"/>
        <w:rPr>
          <w:rFonts w:ascii="Times New Roman" w:cs="Times New Roman" w:hAnsi="Times New Roman"/>
        </w:rPr>
      </w:pPr>
    </w:p>
    <w:p>
      <w:pPr>
        <w:pStyle w:val="style0"/>
        <w:rPr>
          <w:rFonts w:ascii="Times New Roman" w:cs="Times New Roman" w:hAnsi="Times New Roman"/>
          <w:sz w:val="28"/>
          <w:szCs w:val="28"/>
        </w:rPr>
      </w:pPr>
      <w:r>
        <w:rPr>
          <w:rFonts w:cs="Times New Roman" w:hAnsi="Times New Roman"/>
          <w:sz w:val="28"/>
          <w:szCs w:val="28"/>
          <w:lang w:val="en-US"/>
        </w:rPr>
        <w:t xml:space="preserve">                                                          Phase:5</w:t>
      </w:r>
    </w:p>
    <w:p>
      <w:pPr>
        <w:pStyle w:val="style0"/>
        <w:spacing w:lineRule="auto" w:line="276"/>
        <w:rPr>
          <w:rFonts w:ascii="Times New Roman" w:cs="Times New Roman" w:hAnsi="Times New Roman"/>
          <w:sz w:val="28"/>
          <w:szCs w:val="28"/>
        </w:rPr>
      </w:pPr>
      <w:r>
        <w:rPr>
          <w:rFonts w:ascii="Times New Roman" w:cs="Times New Roman" w:hAnsi="Times New Roman"/>
          <w:sz w:val="28"/>
          <w:szCs w:val="28"/>
        </w:rPr>
        <w:t>INTRODUCTION:</w:t>
      </w:r>
    </w:p>
    <w:p>
      <w:pPr>
        <w:pStyle w:val="style179"/>
        <w:numPr>
          <w:ilvl w:val="0"/>
          <w:numId w:val="1"/>
        </w:numPr>
        <w:spacing w:lineRule="auto" w:line="276"/>
        <w:rPr>
          <w:rFonts w:ascii="Times New Roman" w:cs="Times New Roman" w:hAnsi="Times New Roman"/>
          <w:sz w:val="28"/>
          <w:szCs w:val="28"/>
          <w:lang w:val="en-US"/>
        </w:rPr>
      </w:pPr>
      <w:r>
        <w:rPr>
          <w:rFonts w:ascii="Times New Roman" w:cs="Times New Roman" w:hAnsi="Times New Roman"/>
          <w:sz w:val="28"/>
          <w:szCs w:val="28"/>
        </w:rPr>
        <w:t xml:space="preserve">In this project, we aim to develop a </w:t>
      </w:r>
      <w:r>
        <w:rPr>
          <w:rFonts w:ascii="Times New Roman" w:cs="Times New Roman" w:hAnsi="Times New Roman"/>
          <w:sz w:val="28"/>
          <w:szCs w:val="28"/>
          <w:lang w:val="en-US"/>
        </w:rPr>
        <w:t xml:space="preserve">image recognition </w:t>
      </w:r>
      <w:r>
        <w:rPr>
          <w:rFonts w:ascii="Times New Roman" w:cs="Times New Roman" w:hAnsi="Times New Roman"/>
          <w:sz w:val="28"/>
          <w:szCs w:val="28"/>
        </w:rPr>
        <w:t xml:space="preserve">platform </w:t>
      </w:r>
      <w:r>
        <w:rPr>
          <w:rFonts w:ascii="Times New Roman" w:cs="Times New Roman" w:hAnsi="Times New Roman"/>
          <w:sz w:val="28"/>
          <w:szCs w:val="28"/>
          <w:lang w:val="en-US"/>
        </w:rPr>
        <w:t xml:space="preserve">by </w:t>
      </w:r>
      <w:r>
        <w:rPr>
          <w:rFonts w:ascii="Times New Roman" w:cs="Times New Roman" w:hAnsi="Times New Roman"/>
          <w:sz w:val="28"/>
          <w:szCs w:val="28"/>
        </w:rPr>
        <w:t xml:space="preserve">utilizing the advanced capabilities provided by IBM Cloud </w:t>
      </w:r>
      <w:r>
        <w:rPr>
          <w:rFonts w:ascii="Times New Roman" w:cs="Times New Roman" w:hAnsi="Times New Roman"/>
          <w:sz w:val="28"/>
          <w:szCs w:val="28"/>
          <w:lang w:val="en-US"/>
        </w:rPr>
        <w:t>Visual recognition</w:t>
      </w:r>
      <w:r>
        <w:rPr>
          <w:rFonts w:ascii="Times New Roman" w:cs="Times New Roman" w:hAnsi="Times New Roman"/>
          <w:sz w:val="28"/>
          <w:szCs w:val="28"/>
        </w:rPr>
        <w:t>.</w:t>
      </w:r>
    </w:p>
    <w:p>
      <w:pPr>
        <w:pStyle w:val="style179"/>
        <w:numPr>
          <w:ilvl w:val="0"/>
          <w:numId w:val="1"/>
        </w:numPr>
        <w:spacing w:lineRule="auto" w:line="276"/>
        <w:rPr>
          <w:rFonts w:ascii="Times New Roman" w:cs="Times New Roman" w:hAnsi="Times New Roman"/>
          <w:sz w:val="28"/>
          <w:szCs w:val="28"/>
          <w:lang w:val="en-US"/>
        </w:rPr>
      </w:pPr>
      <w:r>
        <w:rPr>
          <w:rFonts w:ascii="Times New Roman" w:cs="Times New Roman" w:hAnsi="Times New Roman"/>
          <w:sz w:val="28"/>
          <w:szCs w:val="28"/>
        </w:rPr>
        <w:t xml:space="preserve">The IBM Cloud Visual Recognition service is a cloud-based API that allows you to identify objects, faces, and scenes in images. </w:t>
      </w:r>
    </w:p>
    <w:p>
      <w:pPr>
        <w:pStyle w:val="style179"/>
        <w:numPr>
          <w:ilvl w:val="0"/>
          <w:numId w:val="1"/>
        </w:numPr>
        <w:spacing w:lineRule="auto" w:line="276"/>
        <w:rPr>
          <w:rFonts w:ascii="Times New Roman" w:cs="Times New Roman" w:hAnsi="Times New Roman"/>
          <w:sz w:val="28"/>
          <w:szCs w:val="28"/>
          <w:lang w:val="en-US"/>
        </w:rPr>
      </w:pPr>
      <w:r>
        <w:rPr>
          <w:rFonts w:ascii="Times New Roman" w:cs="Times New Roman" w:hAnsi="Times New Roman"/>
          <w:sz w:val="28"/>
          <w:szCs w:val="28"/>
          <w:lang w:val="en-US"/>
        </w:rPr>
        <w:t xml:space="preserve">In this project the facial expression is captured and the ai generated caption will be displayed </w:t>
      </w:r>
    </w:p>
    <w:p>
      <w:pPr>
        <w:pStyle w:val="style0"/>
        <w:numPr>
          <w:ilvl w:val="0"/>
          <w:numId w:val="0"/>
        </w:numPr>
        <w:spacing w:lineRule="auto" w:line="276"/>
        <w:rPr>
          <w:rFonts w:ascii="Times New Roman" w:cs="Times New Roman" w:hAnsi="Times New Roman"/>
          <w:sz w:val="28"/>
          <w:szCs w:val="28"/>
          <w:lang w:val="en-US"/>
        </w:rPr>
      </w:pPr>
    </w:p>
    <w:p>
      <w:pPr>
        <w:pStyle w:val="style0"/>
        <w:numPr>
          <w:ilvl w:val="0"/>
          <w:numId w:val="0"/>
        </w:numPr>
        <w:spacing w:lineRule="auto" w:line="276"/>
        <w:rPr>
          <w:rFonts w:ascii="Times New Roman" w:cs="Times New Roman" w:hAnsi="Times New Roman"/>
          <w:sz w:val="28"/>
          <w:szCs w:val="28"/>
          <w:lang w:val="en-US"/>
        </w:rPr>
      </w:pPr>
    </w:p>
    <w:p>
      <w:pPr>
        <w:pStyle w:val="style0"/>
        <w:numPr>
          <w:ilvl w:val="0"/>
          <w:numId w:val="0"/>
        </w:numPr>
        <w:spacing w:lineRule="auto" w:line="276"/>
        <w:rPr>
          <w:rFonts w:ascii="Times New Roman" w:cs="Times New Roman" w:hAnsi="Times New Roman"/>
          <w:sz w:val="28"/>
          <w:szCs w:val="28"/>
          <w:lang w:val="en-US"/>
        </w:rPr>
      </w:pPr>
    </w:p>
    <w:p>
      <w:pPr>
        <w:pStyle w:val="style0"/>
        <w:numPr>
          <w:ilvl w:val="0"/>
          <w:numId w:val="0"/>
        </w:numPr>
        <w:spacing w:lineRule="auto" w:line="276"/>
        <w:rPr>
          <w:rFonts w:ascii="Times New Roman" w:cs="Times New Roman" w:hAnsi="Times New Roman"/>
          <w:sz w:val="28"/>
          <w:szCs w:val="28"/>
          <w:lang w:val="en-US"/>
        </w:rPr>
      </w:pPr>
      <w:r>
        <w:rPr/>
        <w:drawing>
          <wp:inline distL="114300" distT="0" distB="0" distR="114300">
            <wp:extent cx="5797620" cy="3386194"/>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2" cstate="print"/>
                    <a:srcRect l="0" t="0" r="0" b="0"/>
                    <a:stretch/>
                  </pic:blipFill>
                  <pic:spPr>
                    <a:xfrm rot="0">
                      <a:off x="0" y="0"/>
                      <a:ext cx="5797620" cy="3386194"/>
                    </a:xfrm>
                    <a:prstGeom prst="rect"/>
                  </pic:spPr>
                </pic:pic>
              </a:graphicData>
            </a:graphic>
          </wp:inline>
        </w:drawing>
      </w:r>
    </w:p>
    <w:p>
      <w:pPr>
        <w:pStyle w:val="style0"/>
        <w:numPr>
          <w:ilvl w:val="0"/>
          <w:numId w:val="0"/>
        </w:numPr>
        <w:spacing w:lineRule="auto" w:line="276"/>
        <w:rPr>
          <w:rFonts w:ascii="Times New Roman" w:cs="Times New Roman" w:hAnsi="Times New Roman"/>
          <w:sz w:val="28"/>
          <w:szCs w:val="28"/>
          <w:lang w:val="en-US"/>
        </w:rPr>
      </w:pPr>
    </w:p>
    <w:p>
      <w:pPr>
        <w:pStyle w:val="style0"/>
        <w:numPr>
          <w:ilvl w:val="0"/>
          <w:numId w:val="0"/>
        </w:numPr>
        <w:spacing w:lineRule="auto" w:line="276"/>
        <w:rPr>
          <w:rFonts w:ascii="Times New Roman" w:cs="Times New Roman" w:hAnsi="Times New Roman"/>
          <w:b/>
          <w:bCs/>
          <w:sz w:val="28"/>
          <w:szCs w:val="28"/>
          <w:lang w:val="en-US"/>
        </w:rPr>
      </w:pPr>
      <w:r>
        <w:rPr>
          <w:rFonts w:ascii="Times New Roman" w:cs="Times New Roman" w:hAnsi="Times New Roman"/>
          <w:b/>
          <w:bCs/>
          <w:sz w:val="28"/>
          <w:szCs w:val="28"/>
          <w:lang w:val="en-US"/>
        </w:rPr>
        <w:t>How does image recognition works?</w:t>
      </w:r>
    </w:p>
    <w:p>
      <w:pPr>
        <w:pStyle w:val="style0"/>
        <w:numPr>
          <w:ilvl w:val="0"/>
          <w:numId w:val="0"/>
        </w:numPr>
        <w:spacing w:lineRule="auto" w:line="276"/>
        <w:rPr>
          <w:rFonts w:ascii="Times New Roman" w:cs="Times New Roman" w:hAnsi="Times New Roman"/>
          <w:b/>
          <w:bCs/>
          <w:sz w:val="28"/>
          <w:szCs w:val="28"/>
          <w:lang w:val="en-US"/>
        </w:rPr>
      </w:pPr>
      <w:r>
        <w:rPr>
          <w:rFonts w:ascii="Times New Roman" w:cs="Times New Roman" w:hAnsi="Times New Roman"/>
          <w:b w:val="false"/>
          <w:bCs w:val="false"/>
          <w:sz w:val="28"/>
          <w:szCs w:val="28"/>
          <w:lang w:val="en-US"/>
        </w:rPr>
        <w:t xml:space="preserve">          The brain consists of neurons and weights connecting between them. Machine learning Algorithms follow the same design of brain structure as it has neurons in the so-called layer and weights connecting between them that are updated according to a specific loss function. Different neural networks mimic different brain functionalities. For example, recurrent neural networks mimic the memory part of the brain. One of the applications of convolutional neural Networks is brain functionality related to vision and Image recognition. </w:t>
      </w:r>
    </w:p>
    <w:p>
      <w:pPr>
        <w:pStyle w:val="style0"/>
        <w:numPr>
          <w:ilvl w:val="0"/>
          <w:numId w:val="0"/>
        </w:numPr>
        <w:spacing w:lineRule="auto" w:line="276"/>
        <w:rPr>
          <w:rFonts w:ascii="Times New Roman" w:cs="Times New Roman" w:hAnsi="Times New Roman"/>
          <w:b/>
          <w:bCs/>
          <w:sz w:val="28"/>
          <w:szCs w:val="28"/>
          <w:lang w:val="en-US"/>
        </w:rPr>
      </w:pPr>
      <w:r>
        <w:rPr>
          <w:rFonts w:ascii="Times New Roman" w:cs="Times New Roman" w:hAnsi="Times New Roman"/>
          <w:b/>
          <w:bCs/>
          <w:sz w:val="28"/>
          <w:szCs w:val="28"/>
          <w:lang w:val="en-US"/>
        </w:rPr>
        <w:t>Scope:</w:t>
      </w:r>
    </w:p>
    <w:p>
      <w:pPr>
        <w:pStyle w:val="style0"/>
        <w:numPr>
          <w:ilvl w:val="0"/>
          <w:numId w:val="0"/>
        </w:numPr>
        <w:spacing w:lineRule="auto" w:line="276"/>
        <w:rPr>
          <w:rFonts w:ascii="Times New Roman" w:cs="Times New Roman" w:hAnsi="Times New Roman"/>
          <w:b/>
          <w:bCs/>
          <w:sz w:val="28"/>
          <w:szCs w:val="28"/>
          <w:lang w:val="en-US"/>
        </w:rPr>
      </w:pPr>
      <w:r>
        <w:rPr>
          <w:rFonts w:ascii="Times New Roman" w:cs="Times New Roman" w:hAnsi="Times New Roman"/>
          <w:sz w:val="28"/>
          <w:szCs w:val="28"/>
          <w:lang w:val="en-US"/>
        </w:rPr>
        <w:t xml:space="preserve">        </w:t>
      </w:r>
      <w:r>
        <w:rPr>
          <w:rFonts w:ascii="Times New Roman" w:cs="Times New Roman" w:hAnsi="Times New Roman"/>
          <w:b/>
          <w:bCs/>
          <w:sz w:val="28"/>
          <w:szCs w:val="28"/>
          <w:lang w:val="en-US"/>
        </w:rPr>
        <w:t xml:space="preserve"> Face detection and analysis:</w:t>
      </w:r>
      <w:r>
        <w:rPr>
          <w:rFonts w:ascii="Times New Roman" w:cs="Times New Roman" w:hAnsi="Times New Roman"/>
          <w:sz w:val="28"/>
          <w:szCs w:val="28"/>
          <w:lang w:val="en-US"/>
        </w:rPr>
        <w:t xml:space="preserve"> Identify and analyze faces in an image, including facial expressions and landmarks.</w:t>
      </w:r>
    </w:p>
    <w:p>
      <w:pPr>
        <w:pStyle w:val="style0"/>
        <w:numPr>
          <w:ilvl w:val="0"/>
          <w:numId w:val="0"/>
        </w:numPr>
        <w:spacing w:lineRule="auto" w:line="276"/>
        <w:rPr>
          <w:rFonts w:ascii="Times New Roman" w:cs="Times New Roman" w:hAnsi="Times New Roman"/>
          <w:b w:val="false"/>
          <w:bCs w:val="false"/>
          <w:sz w:val="28"/>
          <w:szCs w:val="28"/>
          <w:lang w:val="en-US"/>
        </w:rPr>
      </w:pPr>
      <w:r>
        <w:rPr>
          <w:rFonts w:ascii="Times New Roman" w:cs="Times New Roman" w:hAnsi="Times New Roman"/>
          <w:b/>
          <w:bCs/>
          <w:sz w:val="28"/>
          <w:szCs w:val="28"/>
          <w:lang w:val="en-US"/>
        </w:rPr>
        <w:t xml:space="preserve">        </w:t>
      </w:r>
      <w:r>
        <w:rPr>
          <w:rFonts w:ascii="Times New Roman" w:cs="Times New Roman" w:hAnsi="Times New Roman"/>
          <w:b w:val="false"/>
          <w:bCs w:val="false"/>
          <w:sz w:val="28"/>
          <w:szCs w:val="28"/>
          <w:lang w:val="en-US"/>
        </w:rPr>
        <w:t xml:space="preserve"> </w:t>
      </w:r>
      <w:r>
        <w:rPr>
          <w:rFonts w:ascii="Times New Roman" w:cs="Times New Roman" w:hAnsi="Times New Roman"/>
          <w:b/>
          <w:bCs/>
          <w:sz w:val="28"/>
          <w:szCs w:val="28"/>
          <w:lang w:val="en-US"/>
        </w:rPr>
        <w:t>Text recognition:</w:t>
      </w:r>
      <w:r>
        <w:rPr>
          <w:rFonts w:ascii="Times New Roman" w:cs="Times New Roman" w:hAnsi="Times New Roman"/>
          <w:b w:val="false"/>
          <w:bCs w:val="false"/>
          <w:sz w:val="28"/>
          <w:szCs w:val="28"/>
          <w:lang w:val="en-US"/>
        </w:rPr>
        <w:t xml:space="preserve"> Extract text from images. The expression of the face will be displayed and the ai generated caption is also displayed </w:t>
      </w:r>
    </w:p>
    <w:p>
      <w:pPr>
        <w:pStyle w:val="style0"/>
        <w:numPr>
          <w:ilvl w:val="0"/>
          <w:numId w:val="0"/>
        </w:numPr>
        <w:spacing w:lineRule="auto" w:line="276"/>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 xml:space="preserve">         In addition to these specific applications, the IBM Cloud Visual Recognition service can be used to develop any type of application that needs to identify and understand visual content.</w:t>
      </w:r>
    </w:p>
    <w:p>
      <w:pPr>
        <w:pStyle w:val="style0"/>
        <w:numPr>
          <w:ilvl w:val="0"/>
          <w:numId w:val="0"/>
        </w:numPr>
        <w:spacing w:lineRule="auto" w:line="276"/>
        <w:rPr>
          <w:rFonts w:ascii="Times New Roman" w:cs="Times New Roman" w:hAnsi="Times New Roman"/>
          <w:b w:val="false"/>
          <w:bCs w:val="false"/>
          <w:sz w:val="28"/>
          <w:szCs w:val="28"/>
          <w:lang w:val="en-US"/>
        </w:rPr>
      </w:pPr>
      <w:r>
        <w:rPr>
          <w:rFonts w:ascii="Times New Roman" w:cs="Times New Roman" w:hAnsi="Times New Roman"/>
          <w:b/>
          <w:bCs/>
          <w:sz w:val="28"/>
          <w:szCs w:val="28"/>
          <w:lang w:val="en-US"/>
        </w:rPr>
        <w:t>Requirements:</w:t>
      </w:r>
    </w:p>
    <w:p>
      <w:pPr>
        <w:pStyle w:val="style0"/>
        <w:numPr>
          <w:ilvl w:val="0"/>
          <w:numId w:val="0"/>
        </w:numPr>
        <w:spacing w:lineRule="auto" w:line="276"/>
        <w:rPr>
          <w:rFonts w:ascii="Times New Roman" w:cs="Times New Roman" w:hAnsi="Times New Roman"/>
          <w:b w:val="false"/>
          <w:bCs w:val="false"/>
          <w:sz w:val="28"/>
          <w:szCs w:val="28"/>
          <w:lang w:val="en-US"/>
        </w:rPr>
      </w:pPr>
      <w:r>
        <w:rPr>
          <w:rFonts w:ascii="Times New Roman" w:cs="Times New Roman" w:hAnsi="Times New Roman"/>
          <w:b/>
          <w:bCs/>
          <w:sz w:val="28"/>
          <w:szCs w:val="28"/>
          <w:lang w:val="en-US"/>
        </w:rPr>
        <w:t xml:space="preserve">         </w:t>
      </w:r>
      <w:r>
        <w:rPr>
          <w:rFonts w:ascii="Times New Roman" w:cs="Times New Roman" w:hAnsi="Times New Roman"/>
          <w:b w:val="false"/>
          <w:bCs w:val="false"/>
          <w:sz w:val="28"/>
          <w:szCs w:val="28"/>
          <w:lang w:val="en-US"/>
        </w:rPr>
        <w:t>To build this project the first and foremost requirement is IBM account.We are going to complete the project by using IBM account.</w:t>
      </w:r>
    </w:p>
    <w:p>
      <w:pPr>
        <w:pStyle w:val="style179"/>
        <w:numPr>
          <w:ilvl w:val="0"/>
          <w:numId w:val="17"/>
        </w:numPr>
        <w:spacing w:lineRule="auto" w:line="276"/>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IBM cloud account</w:t>
      </w:r>
    </w:p>
    <w:p>
      <w:pPr>
        <w:pStyle w:val="style179"/>
        <w:numPr>
          <w:ilvl w:val="0"/>
          <w:numId w:val="17"/>
        </w:numPr>
        <w:spacing w:lineRule="auto" w:line="276"/>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Image data</w:t>
      </w:r>
    </w:p>
    <w:p>
      <w:pPr>
        <w:pStyle w:val="style179"/>
        <w:numPr>
          <w:ilvl w:val="0"/>
          <w:numId w:val="17"/>
        </w:numPr>
        <w:spacing w:lineRule="auto" w:line="276"/>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Watson studio</w:t>
      </w:r>
    </w:p>
    <w:p>
      <w:pPr>
        <w:pStyle w:val="style179"/>
        <w:numPr>
          <w:ilvl w:val="0"/>
          <w:numId w:val="17"/>
        </w:numPr>
        <w:spacing w:lineRule="auto" w:line="276"/>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IBM cloud visual recognition service</w:t>
      </w:r>
    </w:p>
    <w:p>
      <w:pPr>
        <w:pStyle w:val="style179"/>
        <w:numPr>
          <w:ilvl w:val="0"/>
          <w:numId w:val="17"/>
        </w:numPr>
        <w:spacing w:lineRule="auto" w:line="276"/>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Training images</w:t>
      </w:r>
    </w:p>
    <w:p>
      <w:pPr>
        <w:pStyle w:val="style179"/>
        <w:numPr>
          <w:ilvl w:val="0"/>
          <w:numId w:val="17"/>
        </w:numPr>
        <w:spacing w:lineRule="auto" w:line="276"/>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Test images</w:t>
      </w:r>
    </w:p>
    <w:p>
      <w:pPr>
        <w:pStyle w:val="style179"/>
        <w:numPr>
          <w:ilvl w:val="0"/>
          <w:numId w:val="17"/>
        </w:numPr>
        <w:spacing w:lineRule="auto" w:line="276"/>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Watson Machine Learning</w:t>
      </w:r>
    </w:p>
    <w:p>
      <w:pPr>
        <w:pStyle w:val="style179"/>
        <w:numPr>
          <w:ilvl w:val="0"/>
          <w:numId w:val="17"/>
        </w:numPr>
        <w:spacing w:lineRule="auto" w:line="276"/>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 xml:space="preserve">Coding and API integration </w:t>
      </w:r>
    </w:p>
    <w:p>
      <w:pPr>
        <w:pStyle w:val="style179"/>
        <w:numPr>
          <w:ilvl w:val="0"/>
          <w:numId w:val="0"/>
        </w:numPr>
        <w:spacing w:lineRule="auto" w:line="276"/>
        <w:ind w:left="720" w:firstLine="0"/>
        <w:rPr>
          <w:rFonts w:ascii="Times New Roman" w:cs="Times New Roman" w:hAnsi="Times New Roman"/>
          <w:b w:val="false"/>
          <w:bCs w:val="false"/>
          <w:sz w:val="28"/>
          <w:szCs w:val="28"/>
          <w:lang w:val="en-US"/>
        </w:rPr>
      </w:pPr>
    </w:p>
    <w:p>
      <w:pPr>
        <w:pStyle w:val="style0"/>
        <w:numPr>
          <w:ilvl w:val="0"/>
          <w:numId w:val="0"/>
        </w:numPr>
        <w:spacing w:lineRule="auto" w:line="276"/>
        <w:rPr>
          <w:rFonts w:ascii="Times New Roman" w:cs="Times New Roman" w:hAnsi="Times New Roman"/>
          <w:b/>
          <w:bCs/>
          <w:sz w:val="28"/>
          <w:szCs w:val="28"/>
          <w:lang w:val="en-US"/>
        </w:rPr>
      </w:pPr>
      <w:r>
        <w:rPr>
          <w:rFonts w:ascii="Times New Roman" w:cs="Times New Roman" w:hAnsi="Times New Roman"/>
          <w:b/>
          <w:bCs/>
          <w:sz w:val="28"/>
          <w:szCs w:val="28"/>
          <w:lang w:val="en-US"/>
        </w:rPr>
        <w:t>Setup:</w:t>
      </w:r>
    </w:p>
    <w:p>
      <w:pPr>
        <w:pStyle w:val="style0"/>
        <w:numPr>
          <w:ilvl w:val="0"/>
          <w:numId w:val="0"/>
        </w:numPr>
        <w:spacing w:lineRule="auto" w:line="276"/>
        <w:rPr>
          <w:rFonts w:ascii="Times New Roman" w:cs="Times New Roman" w:hAnsi="Times New Roman"/>
          <w:b w:val="false"/>
          <w:bCs w:val="false"/>
          <w:sz w:val="28"/>
          <w:szCs w:val="28"/>
          <w:lang w:val="en-US"/>
        </w:rPr>
      </w:pPr>
      <w:r>
        <w:rPr>
          <w:rFonts w:ascii="Times New Roman" w:cs="Times New Roman" w:hAnsi="Times New Roman"/>
          <w:b/>
          <w:bCs/>
          <w:sz w:val="28"/>
          <w:szCs w:val="28"/>
          <w:lang w:val="en-US"/>
        </w:rPr>
        <w:t xml:space="preserve">      </w:t>
      </w:r>
      <w:r>
        <w:rPr>
          <w:rFonts w:ascii="Times New Roman" w:cs="Times New Roman" w:hAnsi="Times New Roman"/>
          <w:b w:val="false"/>
          <w:bCs w:val="false"/>
          <w:sz w:val="28"/>
          <w:szCs w:val="28"/>
          <w:lang w:val="en-US"/>
        </w:rPr>
        <w:t>To set up a project for image recognition with IBM Cloud Visual Recognition, you can follow these steps:</w:t>
      </w:r>
    </w:p>
    <w:p>
      <w:pPr>
        <w:pStyle w:val="style0"/>
        <w:numPr>
          <w:ilvl w:val="0"/>
          <w:numId w:val="0"/>
        </w:numPr>
        <w:spacing w:lineRule="auto" w:line="276"/>
        <w:rPr>
          <w:rFonts w:ascii="Times New Roman" w:cs="Times New Roman" w:hAnsi="Times New Roman"/>
          <w:b/>
          <w:bCs/>
          <w:sz w:val="28"/>
          <w:szCs w:val="28"/>
          <w:lang w:val="en-US"/>
        </w:rPr>
      </w:pPr>
      <w:r>
        <w:rPr>
          <w:rFonts w:ascii="Times New Roman" w:cs="Times New Roman" w:hAnsi="Times New Roman"/>
          <w:b/>
          <w:bCs/>
          <w:sz w:val="28"/>
          <w:szCs w:val="28"/>
          <w:lang w:val="en-US"/>
        </w:rPr>
        <w:t>1.Create an IBM Cloud Account:</w:t>
      </w:r>
    </w:p>
    <w:p>
      <w:pPr>
        <w:pStyle w:val="style0"/>
        <w:numPr>
          <w:ilvl w:val="0"/>
          <w:numId w:val="0"/>
        </w:numPr>
        <w:spacing w:lineRule="auto" w:line="276"/>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 xml:space="preserve">   If you don't already have an IBM Cloud account, sign up for one at https://cloud.ibm.com/registration.</w:t>
      </w:r>
    </w:p>
    <w:p>
      <w:pPr>
        <w:pStyle w:val="style0"/>
        <w:numPr>
          <w:ilvl w:val="0"/>
          <w:numId w:val="0"/>
        </w:numPr>
        <w:spacing w:lineRule="auto" w:line="276"/>
        <w:rPr>
          <w:rFonts w:ascii="Times New Roman" w:cs="Times New Roman" w:hAnsi="Times New Roman"/>
          <w:b/>
          <w:bCs/>
          <w:sz w:val="28"/>
          <w:szCs w:val="28"/>
          <w:lang w:val="en-US"/>
        </w:rPr>
      </w:pPr>
      <w:r>
        <w:rPr>
          <w:rFonts w:ascii="Times New Roman" w:cs="Times New Roman" w:hAnsi="Times New Roman"/>
          <w:b/>
          <w:bCs/>
          <w:sz w:val="28"/>
          <w:szCs w:val="28"/>
          <w:lang w:val="en-US"/>
        </w:rPr>
        <w:t>2.Log into IBM Cloud:</w:t>
      </w:r>
    </w:p>
    <w:p>
      <w:pPr>
        <w:pStyle w:val="style0"/>
        <w:numPr>
          <w:ilvl w:val="0"/>
          <w:numId w:val="0"/>
        </w:numPr>
        <w:spacing w:lineRule="auto" w:line="276"/>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 xml:space="preserve">   After creating an account, log in to your IBM Cloud account.</w:t>
      </w:r>
    </w:p>
    <w:p>
      <w:pPr>
        <w:pStyle w:val="style0"/>
        <w:numPr>
          <w:ilvl w:val="0"/>
          <w:numId w:val="0"/>
        </w:numPr>
        <w:spacing w:lineRule="auto" w:line="276"/>
        <w:rPr>
          <w:rFonts w:ascii="Times New Roman" w:cs="Times New Roman" w:hAnsi="Times New Roman"/>
          <w:b/>
          <w:bCs/>
          <w:sz w:val="28"/>
          <w:szCs w:val="28"/>
          <w:lang w:val="en-US"/>
        </w:rPr>
      </w:pPr>
      <w:r>
        <w:rPr>
          <w:rFonts w:ascii="Times New Roman" w:cs="Times New Roman" w:hAnsi="Times New Roman"/>
          <w:b/>
          <w:bCs/>
          <w:sz w:val="28"/>
          <w:szCs w:val="28"/>
          <w:lang w:val="en-US"/>
        </w:rPr>
        <w:t>3.Create a Visual Recognition Service:</w:t>
      </w:r>
    </w:p>
    <w:p>
      <w:pPr>
        <w:pStyle w:val="style0"/>
        <w:numPr>
          <w:ilvl w:val="0"/>
          <w:numId w:val="0"/>
        </w:numPr>
        <w:spacing w:lineRule="auto" w:line="276"/>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 xml:space="preserve">   - In the IBM Cloud dashboard, click on "Create Resource."</w:t>
      </w:r>
    </w:p>
    <w:p>
      <w:pPr>
        <w:pStyle w:val="style0"/>
        <w:numPr>
          <w:ilvl w:val="0"/>
          <w:numId w:val="0"/>
        </w:numPr>
        <w:spacing w:lineRule="auto" w:line="276"/>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 xml:space="preserve">   - Search for "Visual Recognition" and select the service.</w:t>
      </w:r>
    </w:p>
    <w:p>
      <w:pPr>
        <w:pStyle w:val="style0"/>
        <w:numPr>
          <w:ilvl w:val="0"/>
          <w:numId w:val="0"/>
        </w:numPr>
        <w:spacing w:lineRule="auto" w:line="276"/>
        <w:rPr>
          <w:rFonts w:ascii="Times New Roman" w:cs="Times New Roman" w:hAnsi="Times New Roman"/>
          <w:b/>
          <w:bCs/>
          <w:sz w:val="28"/>
          <w:szCs w:val="28"/>
          <w:lang w:val="en-US"/>
        </w:rPr>
      </w:pPr>
      <w:r>
        <w:rPr>
          <w:rFonts w:ascii="Times New Roman" w:cs="Times New Roman" w:hAnsi="Times New Roman"/>
          <w:b/>
          <w:bCs/>
          <w:sz w:val="28"/>
          <w:szCs w:val="28"/>
          <w:lang w:val="en-US"/>
        </w:rPr>
        <w:t>4.Set Up the Visual Recognition Service:</w:t>
      </w:r>
    </w:p>
    <w:p>
      <w:pPr>
        <w:pStyle w:val="style0"/>
        <w:numPr>
          <w:ilvl w:val="0"/>
          <w:numId w:val="0"/>
        </w:numPr>
        <w:spacing w:lineRule="auto" w:line="276"/>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 xml:space="preserve">   - Give your service a name.</w:t>
      </w:r>
    </w:p>
    <w:p>
      <w:pPr>
        <w:pStyle w:val="style0"/>
        <w:numPr>
          <w:ilvl w:val="0"/>
          <w:numId w:val="0"/>
        </w:numPr>
        <w:spacing w:lineRule="auto" w:line="276"/>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 xml:space="preserve">   - Choose a plan (Lite or Standard).</w:t>
      </w:r>
    </w:p>
    <w:p>
      <w:pPr>
        <w:pStyle w:val="style0"/>
        <w:numPr>
          <w:ilvl w:val="0"/>
          <w:numId w:val="0"/>
        </w:numPr>
        <w:spacing w:lineRule="auto" w:line="276"/>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 xml:space="preserve">   - Create the service.</w:t>
      </w:r>
    </w:p>
    <w:p>
      <w:pPr>
        <w:pStyle w:val="style0"/>
        <w:numPr>
          <w:ilvl w:val="0"/>
          <w:numId w:val="0"/>
        </w:numPr>
        <w:spacing w:lineRule="auto" w:line="276"/>
        <w:rPr>
          <w:rFonts w:ascii="Times New Roman" w:cs="Times New Roman" w:hAnsi="Times New Roman"/>
          <w:b/>
          <w:bCs/>
          <w:sz w:val="28"/>
          <w:szCs w:val="28"/>
          <w:lang w:val="en-US"/>
        </w:rPr>
      </w:pPr>
      <w:r>
        <w:rPr>
          <w:rFonts w:ascii="Times New Roman" w:cs="Times New Roman" w:hAnsi="Times New Roman"/>
          <w:b/>
          <w:bCs/>
          <w:sz w:val="28"/>
          <w:szCs w:val="28"/>
          <w:lang w:val="en-US"/>
        </w:rPr>
        <w:t>5.Get Your API Key:</w:t>
      </w:r>
    </w:p>
    <w:p>
      <w:pPr>
        <w:pStyle w:val="style0"/>
        <w:numPr>
          <w:ilvl w:val="0"/>
          <w:numId w:val="0"/>
        </w:numPr>
        <w:spacing w:lineRule="auto" w:line="276"/>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 xml:space="preserve">   - After the service is created, click on it to access its dashboard.</w:t>
      </w:r>
    </w:p>
    <w:p>
      <w:pPr>
        <w:pStyle w:val="style0"/>
        <w:numPr>
          <w:ilvl w:val="0"/>
          <w:numId w:val="0"/>
        </w:numPr>
        <w:spacing w:lineRule="auto" w:line="276"/>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 xml:space="preserve">   - In the "Service credentials" section, create a new set of credentials or use the default ones.</w:t>
      </w:r>
    </w:p>
    <w:p>
      <w:pPr>
        <w:pStyle w:val="style0"/>
        <w:numPr>
          <w:ilvl w:val="0"/>
          <w:numId w:val="0"/>
        </w:numPr>
        <w:spacing w:lineRule="auto" w:line="276"/>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 xml:space="preserve">   - Note down the API key and URL provided in the credentials.</w:t>
      </w:r>
    </w:p>
    <w:p>
      <w:pPr>
        <w:pStyle w:val="style0"/>
        <w:numPr>
          <w:ilvl w:val="0"/>
          <w:numId w:val="0"/>
        </w:numPr>
        <w:spacing w:lineRule="auto" w:line="276"/>
        <w:rPr>
          <w:rFonts w:ascii="Times New Roman" w:cs="Times New Roman" w:hAnsi="Times New Roman"/>
          <w:b/>
          <w:bCs/>
          <w:sz w:val="28"/>
          <w:szCs w:val="28"/>
          <w:lang w:val="en-US"/>
        </w:rPr>
      </w:pPr>
      <w:r>
        <w:rPr>
          <w:rFonts w:ascii="Times New Roman" w:cs="Times New Roman" w:hAnsi="Times New Roman"/>
          <w:b/>
          <w:bCs/>
          <w:sz w:val="28"/>
          <w:szCs w:val="28"/>
          <w:lang w:val="en-US"/>
        </w:rPr>
        <w:t>6.Collect and Prepare Your Data:</w:t>
      </w:r>
    </w:p>
    <w:p>
      <w:pPr>
        <w:pStyle w:val="style0"/>
        <w:numPr>
          <w:ilvl w:val="0"/>
          <w:numId w:val="0"/>
        </w:numPr>
        <w:spacing w:lineRule="auto" w:line="276"/>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 xml:space="preserve">   - Gather a dataset of images for your image recognition project.</w:t>
      </w:r>
    </w:p>
    <w:p>
      <w:pPr>
        <w:pStyle w:val="style0"/>
        <w:numPr>
          <w:ilvl w:val="0"/>
          <w:numId w:val="0"/>
        </w:numPr>
        <w:spacing w:lineRule="auto" w:line="276"/>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 xml:space="preserve">   - Organize your images into classes or categories. Each class should have its own folder or subdirectory.</w:t>
      </w:r>
    </w:p>
    <w:p>
      <w:pPr>
        <w:pStyle w:val="style0"/>
        <w:numPr>
          <w:ilvl w:val="0"/>
          <w:numId w:val="0"/>
        </w:numPr>
        <w:spacing w:lineRule="auto" w:line="276"/>
        <w:rPr>
          <w:rFonts w:ascii="Times New Roman" w:cs="Times New Roman" w:hAnsi="Times New Roman"/>
          <w:b/>
          <w:bCs/>
          <w:sz w:val="28"/>
          <w:szCs w:val="28"/>
          <w:lang w:val="en-US"/>
        </w:rPr>
      </w:pPr>
      <w:r>
        <w:rPr>
          <w:rFonts w:ascii="Times New Roman" w:cs="Times New Roman" w:hAnsi="Times New Roman"/>
          <w:b/>
          <w:bCs/>
          <w:sz w:val="28"/>
          <w:szCs w:val="28"/>
          <w:lang w:val="en-US"/>
        </w:rPr>
        <w:t>7.Train the Model:</w:t>
      </w:r>
    </w:p>
    <w:p>
      <w:pPr>
        <w:pStyle w:val="style0"/>
        <w:numPr>
          <w:ilvl w:val="0"/>
          <w:numId w:val="0"/>
        </w:numPr>
        <w:spacing w:lineRule="auto" w:line="276"/>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 xml:space="preserve">   - Use the IBM Cloud Visual Recognition interface to train your custom model.</w:t>
      </w:r>
    </w:p>
    <w:p>
      <w:pPr>
        <w:pStyle w:val="style0"/>
        <w:numPr>
          <w:ilvl w:val="0"/>
          <w:numId w:val="0"/>
        </w:numPr>
        <w:spacing w:lineRule="auto" w:line="276"/>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 xml:space="preserve">   - Upload your images and define the classes they belong to.</w:t>
      </w:r>
    </w:p>
    <w:p>
      <w:pPr>
        <w:pStyle w:val="style0"/>
        <w:numPr>
          <w:ilvl w:val="0"/>
          <w:numId w:val="0"/>
        </w:numPr>
        <w:spacing w:lineRule="auto" w:line="276"/>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 xml:space="preserve">   - Start the training process. This may take some time.</w:t>
      </w:r>
    </w:p>
    <w:p>
      <w:pPr>
        <w:pStyle w:val="style0"/>
        <w:numPr>
          <w:ilvl w:val="0"/>
          <w:numId w:val="0"/>
        </w:numPr>
        <w:spacing w:lineRule="auto" w:line="276"/>
        <w:rPr>
          <w:rFonts w:ascii="Times New Roman" w:cs="Times New Roman" w:hAnsi="Times New Roman"/>
          <w:b/>
          <w:bCs/>
          <w:sz w:val="28"/>
          <w:szCs w:val="28"/>
          <w:lang w:val="en-US"/>
        </w:rPr>
      </w:pPr>
      <w:r>
        <w:rPr>
          <w:rFonts w:ascii="Times New Roman" w:cs="Times New Roman" w:hAnsi="Times New Roman"/>
          <w:b/>
          <w:bCs/>
          <w:sz w:val="28"/>
          <w:szCs w:val="28"/>
          <w:lang w:val="en-US"/>
        </w:rPr>
        <w:t>8.Use the API:</w:t>
      </w:r>
    </w:p>
    <w:p>
      <w:pPr>
        <w:pStyle w:val="style0"/>
        <w:numPr>
          <w:ilvl w:val="0"/>
          <w:numId w:val="0"/>
        </w:numPr>
        <w:spacing w:lineRule="auto" w:line="276"/>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 xml:space="preserve">   - Once the model is trained, you can use the API key and URL from your service credentials to integrate the image recognition service into your application.</w:t>
      </w:r>
    </w:p>
    <w:p>
      <w:pPr>
        <w:pStyle w:val="style0"/>
        <w:numPr>
          <w:ilvl w:val="0"/>
          <w:numId w:val="0"/>
        </w:numPr>
        <w:spacing w:lineRule="auto" w:line="276"/>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 xml:space="preserve">   - You can send images to the API for classification and receive the predicted classes and confidence scores.</w:t>
      </w:r>
    </w:p>
    <w:p>
      <w:pPr>
        <w:pStyle w:val="style0"/>
        <w:numPr>
          <w:ilvl w:val="0"/>
          <w:numId w:val="0"/>
        </w:numPr>
        <w:spacing w:lineRule="auto" w:line="276"/>
        <w:rPr>
          <w:rFonts w:ascii="Times New Roman" w:cs="Times New Roman" w:hAnsi="Times New Roman"/>
          <w:b/>
          <w:bCs/>
          <w:sz w:val="28"/>
          <w:szCs w:val="28"/>
          <w:lang w:val="en-US"/>
        </w:rPr>
      </w:pPr>
      <w:r>
        <w:rPr>
          <w:rFonts w:ascii="Times New Roman" w:cs="Times New Roman" w:hAnsi="Times New Roman"/>
          <w:b/>
          <w:bCs/>
          <w:sz w:val="28"/>
          <w:szCs w:val="28"/>
          <w:lang w:val="en-US"/>
        </w:rPr>
        <w:t>9.Test and Iterate:</w:t>
      </w:r>
    </w:p>
    <w:p>
      <w:pPr>
        <w:pStyle w:val="style0"/>
        <w:numPr>
          <w:ilvl w:val="0"/>
          <w:numId w:val="0"/>
        </w:numPr>
        <w:spacing w:lineRule="auto" w:line="276"/>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 xml:space="preserve">   - Test your image recognition model with various images to ensure it performs as expected.</w:t>
      </w:r>
    </w:p>
    <w:p>
      <w:pPr>
        <w:pStyle w:val="style0"/>
        <w:numPr>
          <w:ilvl w:val="0"/>
          <w:numId w:val="0"/>
        </w:numPr>
        <w:spacing w:lineRule="auto" w:line="276"/>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 xml:space="preserve">   - You can fine-tune your model or retrain it if necessary.</w:t>
      </w:r>
    </w:p>
    <w:p>
      <w:pPr>
        <w:pStyle w:val="style0"/>
        <w:numPr>
          <w:ilvl w:val="0"/>
          <w:numId w:val="0"/>
        </w:numPr>
        <w:spacing w:lineRule="auto" w:line="276"/>
        <w:rPr>
          <w:rFonts w:ascii="Times New Roman" w:cs="Times New Roman" w:hAnsi="Times New Roman"/>
          <w:b/>
          <w:bCs/>
          <w:sz w:val="28"/>
          <w:szCs w:val="28"/>
          <w:lang w:val="en-US"/>
        </w:rPr>
      </w:pPr>
      <w:r>
        <w:rPr>
          <w:rFonts w:ascii="Times New Roman" w:cs="Times New Roman" w:hAnsi="Times New Roman"/>
          <w:b/>
          <w:bCs/>
          <w:sz w:val="28"/>
          <w:szCs w:val="28"/>
          <w:lang w:val="en-US"/>
        </w:rPr>
        <w:t>10.Integrate with Your Project:</w:t>
      </w:r>
    </w:p>
    <w:p>
      <w:pPr>
        <w:pStyle w:val="style0"/>
        <w:numPr>
          <w:ilvl w:val="0"/>
          <w:numId w:val="0"/>
        </w:numPr>
        <w:spacing w:lineRule="auto" w:line="276"/>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 xml:space="preserve">    - Incorporate the IBM Cloud Visual Recognition service into your project by making API calls from your application.</w:t>
      </w:r>
    </w:p>
    <w:p>
      <w:pPr>
        <w:pStyle w:val="style0"/>
        <w:numPr>
          <w:ilvl w:val="0"/>
          <w:numId w:val="0"/>
        </w:numPr>
        <w:spacing w:lineRule="auto" w:line="276"/>
        <w:rPr>
          <w:rFonts w:ascii="Times New Roman" w:cs="Times New Roman" w:hAnsi="Times New Roman"/>
          <w:b w:val="false"/>
          <w:bCs w:val="false"/>
          <w:sz w:val="28"/>
          <w:szCs w:val="28"/>
          <w:lang w:val="en-US"/>
        </w:rPr>
      </w:pPr>
    </w:p>
    <w:p>
      <w:pPr>
        <w:pStyle w:val="style0"/>
        <w:numPr>
          <w:ilvl w:val="0"/>
          <w:numId w:val="0"/>
        </w:numPr>
        <w:spacing w:lineRule="auto" w:line="276"/>
        <w:rPr>
          <w:rFonts w:ascii="Times New Roman" w:cs="Times New Roman" w:hAnsi="Times New Roman"/>
          <w:b w:val="false"/>
          <w:bCs w:val="false"/>
          <w:sz w:val="28"/>
          <w:szCs w:val="28"/>
          <w:lang w:val="en-US"/>
        </w:rPr>
      </w:pPr>
    </w:p>
    <w:p>
      <w:pPr>
        <w:pStyle w:val="style0"/>
        <w:numPr>
          <w:ilvl w:val="0"/>
          <w:numId w:val="0"/>
        </w:numPr>
        <w:spacing w:lineRule="auto" w:line="276"/>
        <w:rPr>
          <w:rFonts w:ascii="Times New Roman" w:cs="Times New Roman" w:hAnsi="Times New Roman"/>
          <w:b w:val="false"/>
          <w:bCs w:val="false"/>
          <w:sz w:val="28"/>
          <w:szCs w:val="28"/>
          <w:lang w:val="en-US"/>
        </w:rPr>
      </w:pPr>
    </w:p>
    <w:p>
      <w:pPr>
        <w:pStyle w:val="style0"/>
        <w:numPr>
          <w:ilvl w:val="0"/>
          <w:numId w:val="0"/>
        </w:numPr>
        <w:spacing w:lineRule="auto" w:line="276"/>
        <w:rPr>
          <w:rFonts w:ascii="Times New Roman" w:cs="Times New Roman" w:hAnsi="Times New Roman"/>
          <w:b w:val="false"/>
          <w:bCs w:val="false"/>
          <w:sz w:val="28"/>
          <w:szCs w:val="28"/>
          <w:lang w:val="en-US"/>
        </w:rPr>
      </w:pPr>
      <w:r>
        <w:rPr/>
        <w:drawing>
          <wp:inline distL="114300" distT="0" distB="0" distR="114300">
            <wp:extent cx="4579570" cy="3113180"/>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3" cstate="print"/>
                    <a:srcRect l="0" t="0" r="0" b="0"/>
                    <a:stretch/>
                  </pic:blipFill>
                  <pic:spPr>
                    <a:xfrm rot="0">
                      <a:off x="0" y="0"/>
                      <a:ext cx="4579570" cy="3113180"/>
                    </a:xfrm>
                    <a:prstGeom prst="rect"/>
                  </pic:spPr>
                </pic:pic>
              </a:graphicData>
            </a:graphic>
          </wp:inline>
        </w:drawing>
      </w:r>
    </w:p>
    <w:p>
      <w:pPr>
        <w:pStyle w:val="style0"/>
        <w:numPr>
          <w:ilvl w:val="0"/>
          <w:numId w:val="0"/>
        </w:numPr>
        <w:spacing w:lineRule="auto" w:line="276"/>
        <w:rPr>
          <w:rFonts w:ascii="Times New Roman" w:cs="Times New Roman" w:hAnsi="Times New Roman"/>
          <w:b w:val="false"/>
          <w:bCs w:val="false"/>
          <w:sz w:val="28"/>
          <w:szCs w:val="28"/>
          <w:lang w:val="en-US"/>
        </w:rPr>
      </w:pPr>
    </w:p>
    <w:p>
      <w:pPr>
        <w:pStyle w:val="style0"/>
        <w:numPr>
          <w:ilvl w:val="0"/>
          <w:numId w:val="0"/>
        </w:numPr>
        <w:spacing w:lineRule="auto" w:line="276"/>
        <w:rPr>
          <w:rFonts w:ascii="Times New Roman" w:cs="Times New Roman" w:hAnsi="Times New Roman"/>
          <w:b w:val="false"/>
          <w:bCs w:val="false"/>
          <w:sz w:val="28"/>
          <w:szCs w:val="28"/>
          <w:lang w:val="en-US"/>
        </w:rPr>
      </w:pPr>
    </w:p>
    <w:p>
      <w:pPr>
        <w:pStyle w:val="style0"/>
        <w:numPr>
          <w:ilvl w:val="0"/>
          <w:numId w:val="0"/>
        </w:numPr>
        <w:spacing w:lineRule="auto" w:line="276"/>
        <w:rPr>
          <w:rFonts w:ascii="Times New Roman" w:cs="Times New Roman" w:hAnsi="Times New Roman"/>
          <w:b w:val="false"/>
          <w:bCs w:val="false"/>
          <w:sz w:val="28"/>
          <w:szCs w:val="28"/>
          <w:lang w:val="en-US"/>
        </w:rPr>
      </w:pPr>
    </w:p>
    <w:p>
      <w:pPr>
        <w:pStyle w:val="style0"/>
        <w:numPr>
          <w:ilvl w:val="0"/>
          <w:numId w:val="0"/>
        </w:numPr>
        <w:spacing w:lineRule="auto" w:line="276"/>
        <w:rPr>
          <w:rFonts w:ascii="Times New Roman" w:cs="Times New Roman" w:hAnsi="Times New Roman"/>
          <w:b w:val="false"/>
          <w:bCs w:val="false"/>
          <w:sz w:val="28"/>
          <w:szCs w:val="28"/>
          <w:lang w:val="en-US"/>
        </w:rPr>
      </w:pPr>
    </w:p>
    <w:p>
      <w:pPr>
        <w:pStyle w:val="style0"/>
        <w:numPr>
          <w:ilvl w:val="0"/>
          <w:numId w:val="0"/>
        </w:numPr>
        <w:spacing w:lineRule="auto" w:line="276"/>
        <w:rPr>
          <w:rFonts w:ascii="Times New Roman" w:cs="Times New Roman" w:hAnsi="Times New Roman"/>
          <w:b/>
          <w:bCs/>
          <w:sz w:val="28"/>
          <w:szCs w:val="28"/>
          <w:lang w:val="en-US"/>
        </w:rPr>
      </w:pPr>
      <w:r>
        <w:rPr>
          <w:rFonts w:cs="Times New Roman" w:hAnsi="Times New Roman"/>
          <w:b/>
          <w:bCs/>
          <w:sz w:val="28"/>
          <w:szCs w:val="28"/>
          <w:lang w:val="en-US"/>
        </w:rPr>
        <w:t>Data collection and preprocessing:</w:t>
      </w:r>
    </w:p>
    <w:p>
      <w:pPr>
        <w:pStyle w:val="style0"/>
        <w:numPr>
          <w:ilvl w:val="0"/>
          <w:numId w:val="0"/>
        </w:numPr>
        <w:spacing w:lineRule="auto" w:line="276"/>
        <w:rPr>
          <w:rFonts w:ascii="Times New Roman" w:cs="Times New Roman" w:hAnsi="Times New Roman"/>
          <w:b/>
          <w:bCs/>
          <w:sz w:val="28"/>
          <w:szCs w:val="28"/>
          <w:lang w:val="en-US"/>
        </w:rPr>
      </w:pPr>
      <w:r>
        <w:rPr>
          <w:rFonts w:cs="Times New Roman" w:hAnsi="Times New Roman"/>
          <w:b/>
          <w:bCs/>
          <w:sz w:val="28"/>
          <w:szCs w:val="28"/>
          <w:lang w:val="en-US"/>
        </w:rPr>
        <w:t xml:space="preserve">      </w:t>
      </w:r>
      <w:r>
        <w:rPr>
          <w:rFonts w:cs="Times New Roman" w:hAnsi="Times New Roman"/>
          <w:b w:val="false"/>
          <w:bCs w:val="false"/>
          <w:sz w:val="28"/>
          <w:szCs w:val="28"/>
          <w:lang w:val="en-US"/>
        </w:rPr>
        <w:t>To perform image recognition with IBM Cloud Visual Recognition, you'll need to collect and preprocess your data. Here are the general steps to get you started:</w:t>
      </w:r>
    </w:p>
    <w:p>
      <w:pPr>
        <w:pStyle w:val="style0"/>
        <w:numPr>
          <w:ilvl w:val="0"/>
          <w:numId w:val="0"/>
        </w:numPr>
        <w:spacing w:lineRule="auto" w:line="276"/>
        <w:rPr>
          <w:rFonts w:ascii="Times New Roman" w:cs="Times New Roman" w:hAnsi="Times New Roman"/>
          <w:b/>
          <w:bCs/>
          <w:sz w:val="28"/>
          <w:szCs w:val="28"/>
          <w:lang w:val="en-US"/>
        </w:rPr>
      </w:pPr>
      <w:r>
        <w:rPr>
          <w:rFonts w:ascii="Times New Roman" w:cs="Times New Roman" w:hAnsi="Times New Roman"/>
          <w:b/>
          <w:bCs/>
          <w:sz w:val="28"/>
          <w:szCs w:val="28"/>
          <w:lang w:val="en-US"/>
        </w:rPr>
        <w:t>Data Collection:</w:t>
      </w:r>
    </w:p>
    <w:p>
      <w:pPr>
        <w:pStyle w:val="style0"/>
        <w:numPr>
          <w:ilvl w:val="0"/>
          <w:numId w:val="0"/>
        </w:numPr>
        <w:spacing w:lineRule="auto" w:line="276"/>
        <w:rPr>
          <w:rFonts w:ascii="Times New Roman" w:cs="Times New Roman" w:hAnsi="Times New Roman"/>
          <w:b/>
          <w:bCs/>
          <w:sz w:val="28"/>
          <w:szCs w:val="28"/>
          <w:lang w:val="en-US"/>
        </w:rPr>
      </w:pPr>
      <w:r>
        <w:rPr>
          <w:rFonts w:ascii="Times New Roman" w:cs="Times New Roman" w:hAnsi="Times New Roman"/>
          <w:b/>
          <w:bCs/>
          <w:sz w:val="28"/>
          <w:szCs w:val="28"/>
          <w:lang w:val="en-US"/>
        </w:rPr>
        <w:t>1.Collect Images:</w:t>
      </w:r>
    </w:p>
    <w:p>
      <w:pPr>
        <w:pStyle w:val="style0"/>
        <w:numPr>
          <w:ilvl w:val="0"/>
          <w:numId w:val="0"/>
        </w:numPr>
        <w:spacing w:lineRule="auto" w:line="276"/>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 xml:space="preserve">         Gather a diverse dataset of images relevant to your project. The size of your dataset will depend on the complexity of the recognition task.</w:t>
      </w:r>
    </w:p>
    <w:p>
      <w:pPr>
        <w:pStyle w:val="style0"/>
        <w:numPr>
          <w:ilvl w:val="0"/>
          <w:numId w:val="0"/>
        </w:numPr>
        <w:spacing w:lineRule="auto" w:line="276"/>
        <w:rPr>
          <w:rFonts w:ascii="Times New Roman" w:cs="Times New Roman" w:hAnsi="Times New Roman"/>
          <w:b/>
          <w:bCs/>
          <w:sz w:val="28"/>
          <w:szCs w:val="28"/>
          <w:lang w:val="en-US"/>
        </w:rPr>
      </w:pPr>
      <w:r>
        <w:rPr>
          <w:rFonts w:ascii="Times New Roman" w:cs="Times New Roman" w:hAnsi="Times New Roman"/>
          <w:b/>
          <w:bCs/>
          <w:sz w:val="28"/>
          <w:szCs w:val="28"/>
          <w:lang w:val="en-US"/>
        </w:rPr>
        <w:t>2.Labeling:</w:t>
      </w:r>
    </w:p>
    <w:p>
      <w:pPr>
        <w:pStyle w:val="style0"/>
        <w:numPr>
          <w:ilvl w:val="0"/>
          <w:numId w:val="0"/>
        </w:numPr>
        <w:spacing w:lineRule="auto" w:line="276"/>
        <w:rPr>
          <w:rFonts w:ascii="Times New Roman" w:cs="Times New Roman" w:hAnsi="Times New Roman"/>
          <w:b w:val="false"/>
          <w:bCs w:val="false"/>
          <w:sz w:val="28"/>
          <w:szCs w:val="28"/>
          <w:lang w:val="en-US"/>
        </w:rPr>
      </w:pPr>
      <w:r>
        <w:rPr>
          <w:rFonts w:cs="Times New Roman" w:hAnsi="Times New Roman"/>
          <w:b w:val="false"/>
          <w:bCs w:val="false"/>
          <w:sz w:val="28"/>
          <w:szCs w:val="28"/>
          <w:lang w:val="en-US"/>
        </w:rPr>
        <w:t xml:space="preserve">         </w:t>
      </w:r>
      <w:r>
        <w:rPr>
          <w:rFonts w:ascii="Times New Roman" w:cs="Times New Roman" w:hAnsi="Times New Roman"/>
          <w:b w:val="false"/>
          <w:bCs w:val="false"/>
          <w:sz w:val="28"/>
          <w:szCs w:val="28"/>
          <w:lang w:val="en-US"/>
        </w:rPr>
        <w:t>Annotate the images with appropriate labels. For example, if you're building a model to recognize different animal species, each image should be labeled with the corresponding species.</w:t>
      </w:r>
    </w:p>
    <w:p>
      <w:pPr>
        <w:pStyle w:val="style0"/>
        <w:numPr>
          <w:ilvl w:val="0"/>
          <w:numId w:val="0"/>
        </w:numPr>
        <w:spacing w:lineRule="auto" w:line="276"/>
        <w:rPr>
          <w:rFonts w:ascii="Times New Roman" w:cs="Times New Roman" w:hAnsi="Times New Roman"/>
          <w:b/>
          <w:bCs/>
          <w:sz w:val="28"/>
          <w:szCs w:val="28"/>
          <w:lang w:val="en-US"/>
        </w:rPr>
      </w:pPr>
      <w:r>
        <w:rPr>
          <w:rFonts w:ascii="Times New Roman" w:cs="Times New Roman" w:hAnsi="Times New Roman"/>
          <w:b/>
          <w:bCs/>
          <w:sz w:val="28"/>
          <w:szCs w:val="28"/>
          <w:lang w:val="en-US"/>
        </w:rPr>
        <w:t>3.Data Split:</w:t>
      </w:r>
    </w:p>
    <w:p>
      <w:pPr>
        <w:pStyle w:val="style0"/>
        <w:numPr>
          <w:ilvl w:val="0"/>
          <w:numId w:val="0"/>
        </w:numPr>
        <w:spacing w:lineRule="auto" w:line="276"/>
        <w:rPr>
          <w:rFonts w:ascii="Times New Roman" w:cs="Times New Roman" w:hAnsi="Times New Roman"/>
          <w:b w:val="false"/>
          <w:bCs w:val="false"/>
          <w:sz w:val="28"/>
          <w:szCs w:val="28"/>
          <w:lang w:val="en-US"/>
        </w:rPr>
      </w:pPr>
      <w:r>
        <w:rPr>
          <w:rFonts w:cs="Times New Roman" w:hAnsi="Times New Roman"/>
          <w:b w:val="false"/>
          <w:bCs w:val="false"/>
          <w:sz w:val="28"/>
          <w:szCs w:val="28"/>
          <w:lang w:val="en-US"/>
        </w:rPr>
        <w:t xml:space="preserve">        </w:t>
      </w:r>
      <w:r>
        <w:rPr>
          <w:rFonts w:ascii="Times New Roman" w:cs="Times New Roman" w:hAnsi="Times New Roman"/>
          <w:b w:val="false"/>
          <w:bCs w:val="false"/>
          <w:sz w:val="28"/>
          <w:szCs w:val="28"/>
          <w:lang w:val="en-US"/>
        </w:rPr>
        <w:t xml:space="preserve"> Divide your dataset into at least two parts: a training set and a testing set. The training set is used to train the model, and the testing set is used to evaluate its performance.</w:t>
      </w:r>
    </w:p>
    <w:p>
      <w:pPr>
        <w:pStyle w:val="style0"/>
        <w:numPr>
          <w:ilvl w:val="0"/>
          <w:numId w:val="0"/>
        </w:numPr>
        <w:spacing w:lineRule="auto" w:line="276"/>
        <w:rPr>
          <w:rFonts w:ascii="Times New Roman" w:cs="Times New Roman" w:hAnsi="Times New Roman"/>
          <w:b/>
          <w:bCs/>
          <w:sz w:val="28"/>
          <w:szCs w:val="28"/>
          <w:lang w:val="en-US"/>
        </w:rPr>
      </w:pPr>
      <w:r>
        <w:rPr>
          <w:rFonts w:ascii="Times New Roman" w:cs="Times New Roman" w:hAnsi="Times New Roman"/>
          <w:b/>
          <w:bCs/>
          <w:sz w:val="28"/>
          <w:szCs w:val="28"/>
          <w:lang w:val="en-US"/>
        </w:rPr>
        <w:t>Data Preprocessing:</w:t>
      </w:r>
    </w:p>
    <w:p>
      <w:pPr>
        <w:pStyle w:val="style0"/>
        <w:numPr>
          <w:ilvl w:val="0"/>
          <w:numId w:val="0"/>
        </w:numPr>
        <w:spacing w:lineRule="auto" w:line="276"/>
        <w:rPr>
          <w:rFonts w:ascii="Times New Roman" w:cs="Times New Roman" w:hAnsi="Times New Roman"/>
          <w:b/>
          <w:bCs/>
          <w:sz w:val="28"/>
          <w:szCs w:val="28"/>
          <w:lang w:val="en-US"/>
        </w:rPr>
      </w:pPr>
      <w:r>
        <w:rPr>
          <w:rFonts w:ascii="Times New Roman" w:cs="Times New Roman" w:hAnsi="Times New Roman"/>
          <w:b/>
          <w:bCs/>
          <w:sz w:val="28"/>
          <w:szCs w:val="28"/>
          <w:lang w:val="en-US"/>
        </w:rPr>
        <w:t xml:space="preserve">1.Data Cleaning: </w:t>
      </w:r>
    </w:p>
    <w:p>
      <w:pPr>
        <w:pStyle w:val="style0"/>
        <w:numPr>
          <w:ilvl w:val="0"/>
          <w:numId w:val="0"/>
        </w:numPr>
        <w:spacing w:lineRule="auto" w:line="276"/>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 xml:space="preserve">         Ensure that your images are of high quality and resolution. Remove any irrelevant images or those with low-quality content.</w:t>
      </w:r>
    </w:p>
    <w:p>
      <w:pPr>
        <w:pStyle w:val="style0"/>
        <w:numPr>
          <w:ilvl w:val="0"/>
          <w:numId w:val="0"/>
        </w:numPr>
        <w:spacing w:lineRule="auto" w:line="276"/>
        <w:rPr>
          <w:rFonts w:ascii="Times New Roman" w:cs="Times New Roman" w:hAnsi="Times New Roman"/>
          <w:b/>
          <w:bCs/>
          <w:sz w:val="28"/>
          <w:szCs w:val="28"/>
          <w:lang w:val="en-US"/>
        </w:rPr>
      </w:pPr>
      <w:r>
        <w:rPr>
          <w:rFonts w:ascii="Times New Roman" w:cs="Times New Roman" w:hAnsi="Times New Roman"/>
          <w:b/>
          <w:bCs/>
          <w:sz w:val="28"/>
          <w:szCs w:val="28"/>
          <w:lang w:val="en-US"/>
        </w:rPr>
        <w:t>2.Resizing:</w:t>
      </w:r>
    </w:p>
    <w:p>
      <w:pPr>
        <w:pStyle w:val="style0"/>
        <w:numPr>
          <w:ilvl w:val="0"/>
          <w:numId w:val="0"/>
        </w:numPr>
        <w:spacing w:lineRule="auto" w:line="276"/>
        <w:rPr>
          <w:rFonts w:ascii="Times New Roman" w:cs="Times New Roman" w:hAnsi="Times New Roman"/>
          <w:b w:val="false"/>
          <w:bCs w:val="false"/>
          <w:sz w:val="28"/>
          <w:szCs w:val="28"/>
          <w:lang w:val="en-US"/>
        </w:rPr>
      </w:pPr>
      <w:r>
        <w:rPr>
          <w:rFonts w:cs="Times New Roman" w:hAnsi="Times New Roman"/>
          <w:b w:val="false"/>
          <w:bCs w:val="false"/>
          <w:sz w:val="28"/>
          <w:szCs w:val="28"/>
          <w:lang w:val="en-US"/>
        </w:rPr>
        <w:t xml:space="preserve">         </w:t>
      </w:r>
      <w:r>
        <w:rPr>
          <w:rFonts w:ascii="Times New Roman" w:cs="Times New Roman" w:hAnsi="Times New Roman"/>
          <w:b w:val="false"/>
          <w:bCs w:val="false"/>
          <w:sz w:val="28"/>
          <w:szCs w:val="28"/>
          <w:lang w:val="en-US"/>
        </w:rPr>
        <w:t>Resize the images to a consistent dimension, as most machine learning models require inputs of the same size.</w:t>
      </w:r>
    </w:p>
    <w:p>
      <w:pPr>
        <w:pStyle w:val="style0"/>
        <w:numPr>
          <w:ilvl w:val="0"/>
          <w:numId w:val="0"/>
        </w:numPr>
        <w:spacing w:lineRule="auto" w:line="276"/>
        <w:rPr>
          <w:rFonts w:ascii="Times New Roman" w:cs="Times New Roman" w:hAnsi="Times New Roman"/>
          <w:b/>
          <w:bCs/>
          <w:sz w:val="28"/>
          <w:szCs w:val="28"/>
          <w:lang w:val="en-US"/>
        </w:rPr>
      </w:pPr>
      <w:r>
        <w:rPr>
          <w:rFonts w:ascii="Times New Roman" w:cs="Times New Roman" w:hAnsi="Times New Roman"/>
          <w:b/>
          <w:bCs/>
          <w:sz w:val="28"/>
          <w:szCs w:val="28"/>
          <w:lang w:val="en-US"/>
        </w:rPr>
        <w:t>3.Normalization:</w:t>
      </w:r>
    </w:p>
    <w:p>
      <w:pPr>
        <w:pStyle w:val="style0"/>
        <w:numPr>
          <w:ilvl w:val="0"/>
          <w:numId w:val="0"/>
        </w:numPr>
        <w:spacing w:lineRule="auto" w:line="276"/>
        <w:rPr>
          <w:rFonts w:ascii="Times New Roman" w:cs="Times New Roman" w:hAnsi="Times New Roman"/>
          <w:b w:val="false"/>
          <w:bCs w:val="false"/>
          <w:sz w:val="28"/>
          <w:szCs w:val="28"/>
          <w:lang w:val="en-US"/>
        </w:rPr>
      </w:pPr>
      <w:r>
        <w:rPr>
          <w:rFonts w:cs="Times New Roman" w:hAnsi="Times New Roman"/>
          <w:b w:val="false"/>
          <w:bCs w:val="false"/>
          <w:sz w:val="28"/>
          <w:szCs w:val="28"/>
          <w:lang w:val="en-US"/>
        </w:rPr>
        <w:t xml:space="preserve">         </w:t>
      </w:r>
      <w:r>
        <w:rPr>
          <w:rFonts w:ascii="Times New Roman" w:cs="Times New Roman" w:hAnsi="Times New Roman"/>
          <w:b w:val="false"/>
          <w:bCs w:val="false"/>
          <w:sz w:val="28"/>
          <w:szCs w:val="28"/>
          <w:lang w:val="en-US"/>
        </w:rPr>
        <w:t>Normalize the pixel values of the images. This can involve scaling them to a specific range (e.g., [0, 1] or [-1, 1]) to make them compatible with the model.</w:t>
      </w:r>
    </w:p>
    <w:p>
      <w:pPr>
        <w:pStyle w:val="style0"/>
        <w:numPr>
          <w:ilvl w:val="0"/>
          <w:numId w:val="0"/>
        </w:numPr>
        <w:spacing w:lineRule="auto" w:line="276"/>
        <w:rPr>
          <w:rFonts w:ascii="Times New Roman" w:cs="Times New Roman" w:hAnsi="Times New Roman"/>
          <w:b/>
          <w:bCs/>
          <w:sz w:val="28"/>
          <w:szCs w:val="28"/>
          <w:lang w:val="en-US"/>
        </w:rPr>
      </w:pPr>
      <w:r>
        <w:rPr>
          <w:rFonts w:ascii="Times New Roman" w:cs="Times New Roman" w:hAnsi="Times New Roman"/>
          <w:b/>
          <w:bCs/>
          <w:sz w:val="28"/>
          <w:szCs w:val="28"/>
          <w:lang w:val="en-US"/>
        </w:rPr>
        <w:t>4.Augmentation:</w:t>
      </w:r>
    </w:p>
    <w:p>
      <w:pPr>
        <w:pStyle w:val="style0"/>
        <w:numPr>
          <w:ilvl w:val="0"/>
          <w:numId w:val="0"/>
        </w:numPr>
        <w:spacing w:lineRule="auto" w:line="276"/>
        <w:rPr>
          <w:rFonts w:ascii="Times New Roman" w:cs="Times New Roman" w:hAnsi="Times New Roman"/>
          <w:b w:val="false"/>
          <w:bCs w:val="false"/>
          <w:sz w:val="28"/>
          <w:szCs w:val="28"/>
          <w:lang w:val="en-US"/>
        </w:rPr>
      </w:pPr>
      <w:r>
        <w:rPr>
          <w:rFonts w:cs="Times New Roman" w:hAnsi="Times New Roman"/>
          <w:b w:val="false"/>
          <w:bCs w:val="false"/>
          <w:sz w:val="28"/>
          <w:szCs w:val="28"/>
          <w:lang w:val="en-US"/>
        </w:rPr>
        <w:t xml:space="preserve">         </w:t>
      </w:r>
      <w:r>
        <w:rPr>
          <w:rFonts w:ascii="Times New Roman" w:cs="Times New Roman" w:hAnsi="Times New Roman"/>
          <w:b w:val="false"/>
          <w:bCs w:val="false"/>
          <w:sz w:val="28"/>
          <w:szCs w:val="28"/>
          <w:lang w:val="en-US"/>
        </w:rPr>
        <w:t>Data augmentation techniques can be applied to increase the size of your training dataset. Techniques like rotation, flipping, and adding noise can help improve the model's robustness.</w:t>
      </w:r>
    </w:p>
    <w:p>
      <w:pPr>
        <w:pStyle w:val="style0"/>
        <w:numPr>
          <w:ilvl w:val="0"/>
          <w:numId w:val="0"/>
        </w:numPr>
        <w:spacing w:lineRule="auto" w:line="276"/>
        <w:rPr>
          <w:rFonts w:ascii="Times New Roman" w:cs="Times New Roman" w:hAnsi="Times New Roman"/>
          <w:b w:val="false"/>
          <w:bCs w:val="false"/>
          <w:sz w:val="28"/>
          <w:szCs w:val="28"/>
          <w:lang w:val="en-US"/>
        </w:rPr>
      </w:pPr>
      <w:r>
        <w:rPr>
          <w:rFonts w:ascii="Times New Roman" w:cs="Times New Roman" w:hAnsi="Times New Roman"/>
          <w:b/>
          <w:bCs/>
          <w:sz w:val="28"/>
          <w:szCs w:val="28"/>
          <w:lang w:val="en-US"/>
        </w:rPr>
        <w:t>5.Feature Extraction:</w:t>
      </w:r>
    </w:p>
    <w:p>
      <w:pPr>
        <w:pStyle w:val="style0"/>
        <w:numPr>
          <w:ilvl w:val="0"/>
          <w:numId w:val="0"/>
        </w:numPr>
        <w:spacing w:lineRule="auto" w:line="276"/>
        <w:rPr>
          <w:rFonts w:ascii="Times New Roman" w:cs="Times New Roman" w:hAnsi="Times New Roman"/>
          <w:b w:val="false"/>
          <w:bCs w:val="false"/>
          <w:sz w:val="28"/>
          <w:szCs w:val="28"/>
          <w:lang w:val="en-US"/>
        </w:rPr>
      </w:pPr>
      <w:r>
        <w:rPr>
          <w:rFonts w:ascii="Times New Roman" w:cs="Times New Roman" w:hAnsi="Times New Roman"/>
          <w:b/>
          <w:bCs/>
          <w:sz w:val="28"/>
          <w:szCs w:val="28"/>
          <w:lang w:val="en-US"/>
        </w:rPr>
        <w:t xml:space="preserve">         </w:t>
      </w:r>
      <w:r>
        <w:rPr>
          <w:rFonts w:ascii="Times New Roman" w:cs="Times New Roman" w:hAnsi="Times New Roman"/>
          <w:b w:val="false"/>
          <w:bCs w:val="false"/>
          <w:sz w:val="28"/>
          <w:szCs w:val="28"/>
          <w:lang w:val="en-US"/>
        </w:rPr>
        <w:t xml:space="preserve"> If your dataset is large and contains a wide variety of images, you might consider using techniques like transfer learning to leverage pre-trained models (e.g., using a pre-trained Convolutional Neural Network like ResNet or Inception).</w:t>
      </w:r>
    </w:p>
    <w:p>
      <w:pPr>
        <w:pStyle w:val="style0"/>
        <w:numPr>
          <w:ilvl w:val="0"/>
          <w:numId w:val="0"/>
        </w:numPr>
        <w:spacing w:lineRule="auto" w:line="276"/>
        <w:rPr>
          <w:rFonts w:ascii="Times New Roman" w:cs="Times New Roman" w:hAnsi="Times New Roman"/>
          <w:b/>
          <w:bCs/>
          <w:sz w:val="28"/>
          <w:szCs w:val="28"/>
          <w:lang w:val="en-US"/>
        </w:rPr>
      </w:pPr>
      <w:r>
        <w:rPr>
          <w:rFonts w:ascii="Times New Roman" w:cs="Times New Roman" w:hAnsi="Times New Roman"/>
          <w:b/>
          <w:bCs/>
          <w:sz w:val="28"/>
          <w:szCs w:val="28"/>
          <w:lang w:val="en-US"/>
        </w:rPr>
        <w:t xml:space="preserve">6.Encoding Labels: </w:t>
      </w:r>
    </w:p>
    <w:p>
      <w:pPr>
        <w:pStyle w:val="style0"/>
        <w:numPr>
          <w:ilvl w:val="0"/>
          <w:numId w:val="0"/>
        </w:numPr>
        <w:spacing w:lineRule="auto" w:line="276"/>
        <w:rPr>
          <w:rFonts w:ascii="Times New Roman" w:cs="Times New Roman" w:hAnsi="Times New Roman"/>
          <w:b w:val="false"/>
          <w:bCs w:val="false"/>
          <w:sz w:val="28"/>
          <w:szCs w:val="28"/>
          <w:lang w:val="en-US"/>
        </w:rPr>
      </w:pPr>
      <w:r>
        <w:rPr>
          <w:rFonts w:ascii="Times New Roman" w:cs="Times New Roman" w:hAnsi="Times New Roman"/>
          <w:b w:val="false"/>
          <w:bCs w:val="false"/>
          <w:sz w:val="28"/>
          <w:szCs w:val="28"/>
          <w:lang w:val="en-US"/>
        </w:rPr>
        <w:t xml:space="preserve">         Encode the class labels into a numerical format (e.g., one-hot encoding) if your model requires it.</w:t>
      </w:r>
    </w:p>
    <w:p>
      <w:pPr>
        <w:pStyle w:val="style0"/>
        <w:numPr>
          <w:ilvl w:val="0"/>
          <w:numId w:val="0"/>
        </w:numPr>
        <w:spacing w:lineRule="auto" w:line="276"/>
        <w:rPr>
          <w:rFonts w:ascii="Times New Roman" w:cs="Times New Roman" w:hAnsi="Times New Roman"/>
          <w:b w:val="false"/>
          <w:bCs w:val="false"/>
          <w:sz w:val="28"/>
          <w:szCs w:val="28"/>
          <w:lang w:val="en-US"/>
        </w:rPr>
      </w:pPr>
    </w:p>
    <w:p>
      <w:pPr>
        <w:spacing w:after="160" w:lineRule="auto" w:line="276"/>
        <w:ind w:left="720"/>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Here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steps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to</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design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simple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web</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interface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where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users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can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upload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images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view</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AI-generated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captions.</w:t>
      </w:r>
    </w:p>
    <w:p>
      <w:pPr>
        <w:spacing w:after="160" w:lineRule="auto" w:line="276"/>
        <w:ind w:left="720"/>
        <w:jc w:val="left"/>
        <w:rPr>
          <w:rFonts w:ascii="Times New Roman" w:cs="Times New Roman" w:hAnsi="Times New Roman"/>
          <w:b/>
          <w:bCs/>
          <w:sz w:val="28"/>
          <w:szCs w:val="28"/>
          <w:lang w:val="en-US"/>
        </w:rPr>
      </w:pP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t>1.Create</w:t>
      </w:r>
      <w:r>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t>a</w:t>
      </w:r>
      <w:r>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t>HTML</w:t>
      </w:r>
      <w:r>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t>file:</w:t>
      </w: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This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file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will</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contain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basic</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structure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of</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web</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page,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including</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header,</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footer,</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main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content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area.</w:t>
      </w: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t>2.Add</w:t>
      </w:r>
      <w:r>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t>a</w:t>
      </w:r>
      <w:r>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t>CSS</w:t>
      </w:r>
      <w:r>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t>file:</w:t>
      </w: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This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file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will</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contain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styling</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information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for</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web</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page,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such</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font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size,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color,</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layout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of</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different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elements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page.</w:t>
      </w: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t>3.Add</w:t>
      </w:r>
      <w:r>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t>a</w:t>
      </w:r>
      <w:r>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t>JavaScript</w:t>
      </w:r>
      <w:r>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t>file:</w:t>
      </w: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This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file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will</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contain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code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that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will</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handle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user</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input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generate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AI-generated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captions.</w:t>
      </w:r>
    </w:p>
    <w:p>
      <w:pPr>
        <w:pStyle w:val="style0"/>
        <w:numPr>
          <w:ilvl w:val="0"/>
          <w:numId w:val="0"/>
        </w:numPr>
        <w:spacing w:lineRule="auto" w:line="276"/>
        <w:rPr>
          <w:rFonts w:ascii="Times New Roman" w:cs="Times New Roman" w:hAnsi="Times New Roman"/>
          <w:b/>
          <w:bCs/>
          <w:sz w:val="28"/>
          <w:szCs w:val="28"/>
          <w:lang w:val="en-US"/>
        </w:rPr>
      </w:pPr>
      <w:r>
        <w:rPr>
          <w:rFonts w:ascii="Times New Roman" w:cs="Times New Roman" w:hAnsi="Times New Roman"/>
          <w:b/>
          <w:bCs/>
          <w:sz w:val="28"/>
          <w:szCs w:val="28"/>
          <w:lang w:val="en-US"/>
        </w:rPr>
        <w:t>Code:</w:t>
      </w:r>
    </w:p>
    <w:p>
      <w:pPr>
        <w:pStyle w:val="style0"/>
        <w:numPr>
          <w:ilvl w:val="0"/>
          <w:numId w:val="0"/>
        </w:numPr>
        <w:spacing w:lineRule="auto" w:line="276"/>
        <w:ind w:firstLineChars="200"/>
        <w:rPr/>
      </w:pPr>
    </w:p>
    <w:p>
      <w:pPr>
        <w:pStyle w:val="style0"/>
        <w:numPr>
          <w:ilvl w:val="0"/>
          <w:numId w:val="0"/>
        </w:numPr>
        <w:spacing w:lineRule="auto" w:line="276"/>
        <w:ind w:firstLineChars="200"/>
        <w:rPr>
          <w:rFonts w:ascii="Times New Roman" w:cs="Times New Roman" w:hAnsi="Times New Roman"/>
          <w:b/>
          <w:bCs/>
          <w:sz w:val="28"/>
          <w:szCs w:val="28"/>
          <w:lang w:val="en-US"/>
        </w:rPr>
      </w:pPr>
      <w:r>
        <w:rPr/>
        <w:drawing>
          <wp:inline distL="114300" distT="0" distB="0" distR="114300">
            <wp:extent cx="5523669" cy="3993574"/>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4" cstate="print"/>
                    <a:srcRect l="0" t="0" r="0" b="0"/>
                    <a:stretch/>
                  </pic:blipFill>
                  <pic:spPr>
                    <a:xfrm rot="0">
                      <a:off x="0" y="0"/>
                      <a:ext cx="5523669" cy="3993574"/>
                    </a:xfrm>
                    <a:prstGeom prst="rect"/>
                  </pic:spPr>
                </pic:pic>
              </a:graphicData>
            </a:graphic>
          </wp:inline>
        </w:drawing>
      </w:r>
    </w:p>
    <w:p>
      <w:pPr>
        <w:pStyle w:val="style0"/>
        <w:numPr>
          <w:ilvl w:val="0"/>
          <w:numId w:val="0"/>
        </w:numPr>
        <w:spacing w:lineRule="auto" w:line="276"/>
        <w:ind w:firstLineChars="200"/>
        <w:rPr>
          <w:rFonts w:ascii="Times New Roman" w:cs="Times New Roman" w:hAnsi="Times New Roman"/>
          <w:b/>
          <w:bCs/>
          <w:sz w:val="28"/>
          <w:szCs w:val="28"/>
          <w:lang w:val="en-US"/>
        </w:rPr>
      </w:pPr>
      <w:r>
        <w:rPr>
          <w:rFonts w:cs="Times New Roman" w:hAnsi="Times New Roman"/>
          <w:b/>
          <w:bCs/>
          <w:sz w:val="28"/>
          <w:szCs w:val="28"/>
          <w:lang w:val="en-US"/>
        </w:rPr>
        <w:t>Output:</w:t>
      </w:r>
    </w:p>
    <w:p>
      <w:pPr>
        <w:pStyle w:val="style0"/>
        <w:numPr>
          <w:ilvl w:val="0"/>
          <w:numId w:val="0"/>
        </w:numPr>
        <w:spacing w:lineRule="auto" w:line="276"/>
        <w:rPr/>
      </w:pPr>
      <w:r>
        <w:rPr/>
        <w:drawing>
          <wp:inline distL="114300" distT="0" distB="0" distR="114300">
            <wp:extent cx="4180554" cy="2353627"/>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5" cstate="print"/>
                    <a:srcRect l="0" t="0" r="0" b="0"/>
                    <a:stretch/>
                  </pic:blipFill>
                  <pic:spPr>
                    <a:xfrm rot="0">
                      <a:off x="0" y="0"/>
                      <a:ext cx="4180554" cy="2353627"/>
                    </a:xfrm>
                    <a:prstGeom prst="rect"/>
                  </pic:spPr>
                </pic:pic>
              </a:graphicData>
            </a:graphic>
          </wp:inline>
        </w:drawing>
      </w:r>
    </w:p>
    <w:p>
      <w:pPr>
        <w:pStyle w:val="style0"/>
        <w:numPr>
          <w:ilvl w:val="0"/>
          <w:numId w:val="0"/>
        </w:numPr>
        <w:spacing w:lineRule="auto" w:line="276"/>
        <w:rPr>
          <w:rFonts w:ascii="Times New Roman" w:cs="Times New Roman" w:hAnsi="Times New Roman"/>
          <w:b/>
          <w:bCs/>
          <w:sz w:val="28"/>
          <w:szCs w:val="28"/>
          <w:lang w:val="en-US"/>
        </w:rPr>
      </w:pPr>
      <w:r>
        <w:rPr>
          <w:rFonts w:cs="Times New Roman" w:hAnsi="Times New Roman"/>
          <w:b/>
          <w:bCs/>
          <w:sz w:val="28"/>
          <w:szCs w:val="28"/>
          <w:lang w:val="en-US"/>
        </w:rPr>
        <w:t>Integrating with IBM cloud:</w:t>
      </w:r>
    </w:p>
    <w:p>
      <w:pPr>
        <w:spacing w:after="160" w:lineRule="auto" w:line="276"/>
        <w:jc w:val="left"/>
        <w:rPr>
          <w:rFonts w:ascii="Times New Roman" w:cs="Times New Roman" w:hAnsi="Times New Roman"/>
          <w:b/>
          <w:bCs/>
          <w:sz w:val="28"/>
          <w:szCs w:val="28"/>
          <w:lang w:val="en-US"/>
        </w:rPr>
      </w:pPr>
      <w:r>
        <w:rPr>
          <w:rFonts w:cs="Times New Roman" w:hAnsi="Times New Roman"/>
          <w:b/>
          <w:bCs/>
          <w:sz w:val="28"/>
          <w:szCs w:val="28"/>
          <w:lang w:val="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To</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build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image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recognition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system</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by</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integrating</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IBM</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Cloud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Visual</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Recognition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AI-generated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captions,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you</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can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follow</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these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steps:</w:t>
      </w: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Create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IBM</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Cloud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account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enable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Visual</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Recognition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service.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p>
    <w:p>
      <w:pPr>
        <w:spacing w:after="160" w:lineRule="auto" w:line="276"/>
        <w:ind w:left="720" w:firstLine="0"/>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1.Obtain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API</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key</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for</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Visual</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Recognition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service.</w:t>
      </w:r>
    </w:p>
    <w:p>
      <w:pPr>
        <w:spacing w:after="160" w:lineRule="auto" w:line="276"/>
        <w:ind w:left="720" w:firstLine="0"/>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2.Install</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natural</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language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generation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(NLG)</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library</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your</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machine.</w:t>
      </w: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3.Write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program</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to</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perform</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following</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steps:</w:t>
      </w:r>
    </w:p>
    <w:p>
      <w:pPr>
        <w:spacing w:after="160" w:lineRule="auto" w:line="276"/>
        <w:ind w:firstLineChars="200"/>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4.Upload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image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to</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IBM</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Cloud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Object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Storage.</w:t>
      </w:r>
    </w:p>
    <w:p>
      <w:pPr>
        <w:spacing w:after="160" w:lineRule="auto" w:line="276"/>
        <w:ind w:left="1440"/>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Use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Visual</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Recognition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API</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to</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classify</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image.</w:t>
      </w:r>
    </w:p>
    <w:p>
      <w:pPr>
        <w:spacing w:after="160" w:lineRule="auto" w:line="276"/>
        <w:ind w:left="1440"/>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Use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NLG</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library</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to</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generate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caption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for</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recognized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image.</w:t>
      </w:r>
    </w:p>
    <w:p>
      <w:pPr>
        <w:spacing w:after="160" w:lineRule="auto" w:line="276"/>
        <w:ind w:left="1440"/>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Display</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image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generated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caption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to</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user.</w:t>
      </w:r>
    </w:p>
    <w:p>
      <w:pPr>
        <w:spacing w:after="160" w:lineRule="auto" w:line="276"/>
        <w:jc w:val="left"/>
        <w:rPr>
          <w:rFonts w:ascii="Times New Roman" w:cs="Times New Roman" w:hAnsi="Times New Roman"/>
          <w:b/>
          <w:bCs/>
          <w:sz w:val="28"/>
          <w:szCs w:val="28"/>
          <w:lang w:val="en-US"/>
        </w:rPr>
      </w:pP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t>Code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p>
    <w:p>
      <w:pPr>
        <w:spacing w:after="160" w:lineRule="auto" w:line="276"/>
        <w:jc w:val="left"/>
        <w:rPr>
          <w:rFonts w:ascii="Times New Roman" w:cs="Times New Roman" w:hAnsi="Times New Roman"/>
          <w:b/>
          <w:bCs/>
          <w:sz w:val="28"/>
          <w:szCs w:val="28"/>
          <w:lang w:val="en-US"/>
        </w:rPr>
      </w:pP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import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io</w:t>
      </w: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import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json</w:t>
      </w: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import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requests</w:t>
      </w:r>
    </w:p>
    <w:p>
      <w:pPr>
        <w:spacing w:after="160" w:lineRule="auto" w:line="276"/>
        <w:jc w:val="left"/>
        <w:rPr>
          <w:rFonts w:ascii="Times New Roman" w:cs="Times New Roman" w:hAnsi="Times New Roman"/>
          <w:b/>
          <w:bCs/>
          <w:sz w:val="28"/>
          <w:szCs w:val="28"/>
          <w:lang w:val="en-US"/>
        </w:rPr>
      </w:pP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from</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ibm_cloud_sdk_core.authenticators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import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IAMAuthenticator</w:t>
      </w: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from</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ibm_watson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import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VisualRecognitionV3</w:t>
      </w:r>
    </w:p>
    <w:p>
      <w:pPr>
        <w:spacing w:after="160" w:lineRule="auto" w:line="276"/>
        <w:jc w:val="left"/>
        <w:rPr>
          <w:rFonts w:ascii="Times New Roman" w:cs="Times New Roman" w:hAnsi="Times New Roman"/>
          <w:b/>
          <w:bCs/>
          <w:sz w:val="28"/>
          <w:szCs w:val="28"/>
          <w:lang w:val="en-US"/>
        </w:rPr>
      </w:pP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Create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IAM</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authenticator</w:t>
      </w: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authenticator</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IAMAuthenticator('YOUR_API_KEY')</w:t>
      </w:r>
    </w:p>
    <w:p>
      <w:pPr>
        <w:spacing w:after="160" w:lineRule="auto" w:line="276"/>
        <w:jc w:val="left"/>
        <w:rPr>
          <w:rFonts w:ascii="Times New Roman" w:cs="Times New Roman" w:hAnsi="Times New Roman"/>
          <w:b/>
          <w:bCs/>
          <w:sz w:val="28"/>
          <w:szCs w:val="28"/>
          <w:lang w:val="en-US"/>
        </w:rPr>
      </w:pP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Create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Visual</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Recognition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client</w:t>
      </w: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visual_recognition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VisualRecognitionV3(authenticator)</w:t>
      </w:r>
    </w:p>
    <w:p>
      <w:pPr>
        <w:spacing w:after="160" w:lineRule="auto" w:line="276"/>
        <w:jc w:val="left"/>
        <w:rPr>
          <w:rFonts w:ascii="Times New Roman" w:cs="Times New Roman" w:hAnsi="Times New Roman"/>
          <w:b/>
          <w:bCs/>
          <w:sz w:val="28"/>
          <w:szCs w:val="28"/>
          <w:lang w:val="en-US"/>
        </w:rPr>
      </w:pP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Classify</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image</w:t>
      </w: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def</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classify_image(image_path):</w:t>
      </w: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with</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open(image_path,</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'rb')</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image_file:</w:t>
      </w: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image_data</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image_file.read()</w:t>
      </w:r>
    </w:p>
    <w:p>
      <w:pPr>
        <w:spacing w:after="160" w:lineRule="auto" w:line="276"/>
        <w:jc w:val="left"/>
        <w:rPr>
          <w:rFonts w:ascii="Times New Roman" w:cs="Times New Roman" w:hAnsi="Times New Roman"/>
          <w:b/>
          <w:bCs/>
          <w:sz w:val="28"/>
          <w:szCs w:val="28"/>
          <w:lang w:val="en-US"/>
        </w:rPr>
      </w:pP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response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visual_recognition.classify(images_file=io.BytesIO(image_data))</w:t>
      </w:r>
    </w:p>
    <w:p>
      <w:pPr>
        <w:spacing w:after="160" w:lineRule="auto" w:line="276"/>
        <w:jc w:val="left"/>
        <w:rPr>
          <w:rFonts w:ascii="Times New Roman" w:cs="Times New Roman" w:hAnsi="Times New Roman"/>
          <w:b/>
          <w:bCs/>
          <w:sz w:val="28"/>
          <w:szCs w:val="28"/>
          <w:lang w:val="en-US"/>
        </w:rPr>
      </w:pP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Get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classification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results</w:t>
      </w: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classification_results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json.loads(response.content)['images'][0]['classifiers'][0]['classes']</w:t>
      </w:r>
    </w:p>
    <w:p>
      <w:pPr>
        <w:spacing w:after="160" w:lineRule="auto" w:line="276"/>
        <w:jc w:val="left"/>
        <w:rPr>
          <w:rFonts w:ascii="Times New Roman" w:cs="Times New Roman" w:hAnsi="Times New Roman"/>
          <w:b/>
          <w:bCs/>
          <w:sz w:val="28"/>
          <w:szCs w:val="28"/>
          <w:lang w:val="en-US"/>
        </w:rPr>
      </w:pP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return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classification_results</w:t>
      </w:r>
    </w:p>
    <w:p>
      <w:pPr>
        <w:spacing w:after="160" w:lineRule="auto" w:line="276"/>
        <w:jc w:val="left"/>
        <w:rPr>
          <w:rFonts w:ascii="Times New Roman" w:cs="Times New Roman" w:hAnsi="Times New Roman"/>
          <w:b/>
          <w:bCs/>
          <w:sz w:val="28"/>
          <w:szCs w:val="28"/>
          <w:lang w:val="en-US"/>
        </w:rPr>
      </w:pP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Generate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caption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for</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image</w:t>
      </w: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def</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generate_caption(classification_results):</w:t>
      </w: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TODO:</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Implement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this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function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using</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NLG</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library</w:t>
      </w:r>
    </w:p>
    <w:p>
      <w:pPr>
        <w:spacing w:after="160" w:lineRule="auto" w:line="276"/>
        <w:jc w:val="left"/>
        <w:rPr>
          <w:rFonts w:ascii="Times New Roman" w:cs="Times New Roman" w:hAnsi="Times New Roman"/>
          <w:b/>
          <w:bCs/>
          <w:sz w:val="28"/>
          <w:szCs w:val="28"/>
          <w:lang w:val="en-US"/>
        </w:rPr>
      </w:pP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For</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example,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you</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could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use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following</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pseudocode:</w:t>
      </w:r>
    </w:p>
    <w:p>
      <w:pPr>
        <w:spacing w:after="160" w:lineRule="auto" w:line="276"/>
        <w:jc w:val="left"/>
        <w:rPr>
          <w:rFonts w:ascii="Times New Roman" w:cs="Times New Roman" w:hAnsi="Times New Roman"/>
          <w:b/>
          <w:bCs/>
          <w:sz w:val="28"/>
          <w:szCs w:val="28"/>
          <w:lang w:val="en-US"/>
        </w:rPr>
      </w:pP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caption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for</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class_result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classification_results:</w:t>
      </w: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caption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class_result['name']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return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caption</w:t>
      </w:r>
    </w:p>
    <w:p>
      <w:pPr>
        <w:spacing w:after="160" w:lineRule="auto" w:line="276"/>
        <w:jc w:val="left"/>
        <w:rPr>
          <w:rFonts w:ascii="Times New Roman" w:cs="Times New Roman" w:hAnsi="Times New Roman"/>
          <w:b/>
          <w:bCs/>
          <w:sz w:val="28"/>
          <w:szCs w:val="28"/>
          <w:lang w:val="en-US"/>
        </w:rPr>
      </w:pP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Display</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image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generated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caption</w:t>
      </w: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def</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display_image_and_caption(image_path,</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caption):</w:t>
      </w: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TODO:</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Implement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this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function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using</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GUI</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library</w:t>
      </w:r>
    </w:p>
    <w:p>
      <w:pPr>
        <w:spacing w:after="160" w:lineRule="auto" w:line="276"/>
        <w:jc w:val="left"/>
        <w:rPr>
          <w:rFonts w:ascii="Times New Roman" w:cs="Times New Roman" w:hAnsi="Times New Roman"/>
          <w:b/>
          <w:bCs/>
          <w:sz w:val="28"/>
          <w:szCs w:val="28"/>
          <w:lang w:val="en-US"/>
        </w:rPr>
      </w:pP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For</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example,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you</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could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use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following</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pseudocode:</w:t>
      </w:r>
    </w:p>
    <w:p>
      <w:pPr>
        <w:spacing w:after="160" w:lineRule="auto" w:line="276"/>
        <w:jc w:val="left"/>
        <w:rPr>
          <w:rFonts w:ascii="Times New Roman" w:cs="Times New Roman" w:hAnsi="Times New Roman"/>
          <w:b/>
          <w:bCs/>
          <w:sz w:val="28"/>
          <w:szCs w:val="28"/>
          <w:lang w:val="en-US"/>
        </w:rPr>
      </w:pP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image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Image.open(image_path)</w:t>
      </w: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image.show()</w:t>
      </w:r>
    </w:p>
    <w:p>
      <w:pPr>
        <w:spacing w:after="160" w:lineRule="auto" w:line="276"/>
        <w:jc w:val="left"/>
        <w:rPr>
          <w:rFonts w:ascii="Times New Roman" w:cs="Times New Roman" w:hAnsi="Times New Roman"/>
          <w:b/>
          <w:bCs/>
          <w:sz w:val="28"/>
          <w:szCs w:val="28"/>
          <w:lang w:val="en-US"/>
        </w:rPr>
      </w:pP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print(caption)</w:t>
      </w:r>
    </w:p>
    <w:p>
      <w:pPr>
        <w:spacing w:after="160" w:lineRule="auto" w:line="276"/>
        <w:jc w:val="left"/>
        <w:rPr>
          <w:rFonts w:ascii="Times New Roman" w:cs="Times New Roman" w:hAnsi="Times New Roman"/>
          <w:b/>
          <w:bCs/>
          <w:sz w:val="28"/>
          <w:szCs w:val="28"/>
          <w:lang w:val="en-US"/>
        </w:rPr>
      </w:pP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Main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function</w:t>
      </w: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def</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main():</w:t>
      </w: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image_path</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'path/to/image.jpg'</w:t>
      </w:r>
    </w:p>
    <w:p>
      <w:pPr>
        <w:spacing w:after="160" w:lineRule="auto" w:line="276"/>
        <w:jc w:val="left"/>
        <w:rPr>
          <w:rFonts w:ascii="Times New Roman" w:cs="Times New Roman" w:hAnsi="Times New Roman"/>
          <w:b/>
          <w:bCs/>
          <w:sz w:val="28"/>
          <w:szCs w:val="28"/>
          <w:lang w:val="en-US"/>
        </w:rPr>
      </w:pP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Classify</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image</w:t>
      </w: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classification_results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classify_image(image_path)</w:t>
      </w:r>
    </w:p>
    <w:p>
      <w:pPr>
        <w:spacing w:after="160" w:lineRule="auto" w:line="276"/>
        <w:jc w:val="left"/>
        <w:rPr>
          <w:rFonts w:ascii="Times New Roman" w:cs="Times New Roman" w:hAnsi="Times New Roman"/>
          <w:b/>
          <w:bCs/>
          <w:sz w:val="28"/>
          <w:szCs w:val="28"/>
          <w:lang w:val="en-US"/>
        </w:rPr>
      </w:pP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Generate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caption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for</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image</w:t>
      </w: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caption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generate_caption(classification_results)</w:t>
      </w:r>
    </w:p>
    <w:p>
      <w:pPr>
        <w:spacing w:after="160" w:lineRule="auto" w:line="276"/>
        <w:jc w:val="left"/>
        <w:rPr>
          <w:rFonts w:ascii="Times New Roman" w:cs="Times New Roman" w:hAnsi="Times New Roman"/>
          <w:b/>
          <w:bCs/>
          <w:sz w:val="28"/>
          <w:szCs w:val="28"/>
          <w:lang w:val="en-US"/>
        </w:rPr>
      </w:pP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Display</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image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generated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caption</w:t>
      </w: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display_image_and_caption(image_path,</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caption)</w:t>
      </w:r>
    </w:p>
    <w:p>
      <w:pPr>
        <w:spacing w:after="160" w:lineRule="auto" w:line="276"/>
        <w:jc w:val="left"/>
        <w:rPr>
          <w:rFonts w:ascii="Times New Roman" w:cs="Times New Roman" w:hAnsi="Times New Roman"/>
          <w:b/>
          <w:bCs/>
          <w:sz w:val="28"/>
          <w:szCs w:val="28"/>
          <w:lang w:val="en-US"/>
        </w:rPr>
      </w:pP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if</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__name__</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'__main__':</w:t>
      </w: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main()</w:t>
      </w:r>
    </w:p>
    <w:p>
      <w:pPr>
        <w:spacing w:after="160" w:lineRule="auto" w:line="276"/>
        <w:jc w:val="left"/>
        <w:rPr>
          <w:rFonts w:ascii="Times New Roman" w:cs="Times New Roman" w:hAnsi="Times New Roman"/>
          <w:b/>
          <w:bCs/>
          <w:sz w:val="28"/>
          <w:szCs w:val="28"/>
          <w:lang w:val="en-US"/>
        </w:rPr>
      </w:pP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t>Explanation</w:t>
      </w:r>
      <w:r>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t>of</w:t>
      </w:r>
      <w:r>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t>program:</w:t>
      </w: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program</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first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creates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IAM</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authenticator</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Visual</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Recognition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client.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defines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two</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functions:</w:t>
      </w: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classify_image():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This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function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takes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path</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to</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image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input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returns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list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of</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objects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detected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image,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along</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with</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their</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scores.</w:t>
      </w: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generate_caption():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This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function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takes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results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of</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image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classification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input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generates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caption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for</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image.</w:t>
      </w: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main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function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of</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program</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calls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classify_image()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function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to</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classify</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image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specified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by</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image_path</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variable.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calls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generate_caption()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function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to</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generate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caption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for</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image.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Finally,</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calls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display_image_and_caption()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function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to</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display</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image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caption.</w:t>
      </w: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generate_caption()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function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currently</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implemented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TODO.</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You</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will</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need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to</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implement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this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function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using</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natural</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language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generation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(NLG)</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library.</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For</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example,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you</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could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use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Google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Cloud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Natural</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Language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API</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or</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Amazon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Rekognition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API.</w:t>
      </w: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Once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you</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have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implemented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generate_caption()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function,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you</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can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run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program</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to</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classify</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images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generate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captions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for</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them.</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To</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do</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this,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simply</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specify</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path</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to</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image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you</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want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to</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classify</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value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of</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image_path</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variable.</w:t>
      </w: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program</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will</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display</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image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generated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caption.</w:t>
      </w: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Once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you</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have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implemented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image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recognition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system,</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you</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can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use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to</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classify</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caption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images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variety</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of</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applications.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For</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example,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you</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could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use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system</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to:</w:t>
      </w:r>
    </w:p>
    <w:p>
      <w:pPr>
        <w:spacing w:after="160" w:lineRule="auto" w:line="276"/>
        <w:jc w:val="left"/>
        <w:rPr>
          <w:rFonts w:ascii="Times New Roman" w:cs="Times New Roman" w:hAnsi="Times New Roman"/>
          <w:b/>
          <w:bCs/>
          <w:sz w:val="28"/>
          <w:szCs w:val="28"/>
          <w:lang w:val="en-US"/>
        </w:rPr>
      </w:pP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Develop</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photo</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search</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engine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that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can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search</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for</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images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based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on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their</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content.</w:t>
      </w:r>
    </w:p>
    <w:p>
      <w:pPr>
        <w:spacing w:after="160" w:lineRule="auto" w:line="276"/>
        <w:jc w:val="left"/>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Create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social</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media</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app</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that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can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automatically</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generate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captions</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for</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uploaded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images.</w:t>
      </w:r>
    </w:p>
    <w:p>
      <w:pPr>
        <w:pStyle w:val="style0"/>
        <w:numPr>
          <w:ilvl w:val="0"/>
          <w:numId w:val="0"/>
        </w:numPr>
        <w:spacing w:lineRule="auto" w:line="276"/>
        <w:rPr>
          <w:rFonts w:ascii="Times New Roman" w:cs="Times New Roman" w:hAnsi="Times New Roman"/>
          <w:b/>
          <w:bCs/>
          <w:sz w:val="28"/>
          <w:szCs w:val="28"/>
          <w:lang w:val="en-US"/>
        </w:rPr>
      </w:pP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Build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assistive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technology</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tool</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that</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can</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help</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blind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or</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visually</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impaired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people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to</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understand</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kern w:val="2"/>
          <w:sz w:val="28"/>
          <w:szCs w:val="28"/>
          <w:highlight w:val="none"/>
          <w:vertAlign w:val="baseline"/>
          <w:em w:val="none"/>
          <w:lang w:val="en-US" w:eastAsia="en-US"/>
        </w:rPr>
        <w:t>content</w:t>
      </w:r>
      <w:r>
        <w:rPr>
          <w:rFonts w:ascii="Times New Roman" w:cs="Times New Roman" w:eastAsia="Calibri" w:hAnsi="Times New Roman" w:hint="default"/>
          <w:b/>
          <w:bCs/>
          <w:i w:val="false"/>
          <w:iCs w:val="false"/>
          <w:color w:val="auto"/>
          <w:kern w:val="2"/>
          <w:sz w:val="28"/>
          <w:szCs w:val="28"/>
          <w:highlight w:val="none"/>
          <w:vertAlign w:val="baseline"/>
          <w:em w:val="none"/>
          <w:lang w:val="en-US" w:eastAsia="en-US"/>
        </w:rPr>
        <w:t>.</w:t>
      </w:r>
    </w:p>
    <w:p>
      <w:pPr>
        <w:pStyle w:val="style0"/>
        <w:numPr>
          <w:ilvl w:val="0"/>
          <w:numId w:val="0"/>
        </w:numPr>
        <w:spacing w:lineRule="auto" w:line="276"/>
        <w:rPr>
          <w:rFonts w:ascii="Times New Roman" w:cs="Times New Roman" w:hAnsi="Times New Roman"/>
          <w:b/>
          <w:bCs/>
          <w:sz w:val="28"/>
          <w:szCs w:val="28"/>
          <w:lang w:val="en-US"/>
        </w:rPr>
      </w:pPr>
      <w:r>
        <w:rPr>
          <w:rFonts w:ascii="Times New Roman" w:cs="Times New Roman" w:hAnsi="Times New Roman"/>
          <w:b/>
          <w:bCs/>
          <w:sz w:val="28"/>
          <w:szCs w:val="28"/>
          <w:lang w:val="en-US"/>
        </w:rPr>
        <w:t>Benefits of using IBM cloud visual recognition for image recognition:</w:t>
      </w:r>
    </w:p>
    <w:p>
      <w:pPr>
        <w:pStyle w:val="style179"/>
        <w:numPr>
          <w:ilvl w:val="0"/>
          <w:numId w:val="18"/>
        </w:numPr>
        <w:spacing w:lineRule="auto" w:line="276"/>
        <w:rPr>
          <w:rFonts w:ascii="Times New Roman" w:cs="Times New Roman" w:hAnsi="Times New Roman"/>
          <w:b/>
          <w:bCs/>
          <w:sz w:val="28"/>
          <w:szCs w:val="28"/>
          <w:lang w:val="en-US"/>
        </w:rPr>
      </w:pPr>
      <w:r>
        <w:rPr>
          <w:rFonts w:ascii="Times New Roman" w:cs="Times New Roman" w:hAnsi="Times New Roman"/>
          <w:b w:val="false"/>
          <w:bCs w:val="false"/>
          <w:sz w:val="28"/>
          <w:szCs w:val="28"/>
          <w:lang w:val="en-US"/>
        </w:rPr>
        <w:t>Accuracy</w:t>
      </w:r>
    </w:p>
    <w:p>
      <w:pPr>
        <w:pStyle w:val="style179"/>
        <w:numPr>
          <w:ilvl w:val="0"/>
          <w:numId w:val="18"/>
        </w:numPr>
        <w:spacing w:lineRule="auto" w:line="276"/>
        <w:rPr>
          <w:rFonts w:ascii="Times New Roman" w:cs="Times New Roman" w:hAnsi="Times New Roman"/>
          <w:b/>
          <w:bCs/>
          <w:sz w:val="28"/>
          <w:szCs w:val="28"/>
          <w:lang w:val="en-US"/>
        </w:rPr>
      </w:pPr>
      <w:r>
        <w:rPr>
          <w:rFonts w:ascii="Times New Roman" w:cs="Times New Roman" w:hAnsi="Times New Roman"/>
          <w:b w:val="false"/>
          <w:bCs w:val="false"/>
          <w:sz w:val="28"/>
          <w:szCs w:val="28"/>
          <w:lang w:val="en-US"/>
        </w:rPr>
        <w:t>Scalability</w:t>
      </w:r>
    </w:p>
    <w:p>
      <w:pPr>
        <w:pStyle w:val="style179"/>
        <w:numPr>
          <w:ilvl w:val="0"/>
          <w:numId w:val="18"/>
        </w:numPr>
        <w:spacing w:lineRule="auto" w:line="276"/>
        <w:rPr>
          <w:rFonts w:ascii="Times New Roman" w:cs="Times New Roman" w:hAnsi="Times New Roman"/>
          <w:b/>
          <w:bCs/>
          <w:sz w:val="28"/>
          <w:szCs w:val="28"/>
          <w:lang w:val="en-US"/>
        </w:rPr>
      </w:pPr>
      <w:r>
        <w:rPr>
          <w:rFonts w:ascii="Times New Roman" w:cs="Times New Roman" w:hAnsi="Times New Roman"/>
          <w:b w:val="false"/>
          <w:bCs w:val="false"/>
          <w:sz w:val="28"/>
          <w:szCs w:val="28"/>
          <w:lang w:val="en-US"/>
        </w:rPr>
        <w:t>Ease to use</w:t>
      </w:r>
    </w:p>
    <w:p>
      <w:pPr>
        <w:pStyle w:val="style179"/>
        <w:numPr>
          <w:ilvl w:val="0"/>
          <w:numId w:val="18"/>
        </w:numPr>
        <w:spacing w:lineRule="auto" w:line="276"/>
        <w:rPr>
          <w:rFonts w:ascii="Times New Roman" w:cs="Times New Roman" w:hAnsi="Times New Roman"/>
          <w:b/>
          <w:bCs/>
          <w:sz w:val="28"/>
          <w:szCs w:val="28"/>
          <w:lang w:val="en-US"/>
        </w:rPr>
      </w:pPr>
      <w:r>
        <w:rPr>
          <w:rFonts w:ascii="Times New Roman" w:cs="Times New Roman" w:hAnsi="Times New Roman"/>
          <w:b w:val="false"/>
          <w:bCs w:val="false"/>
          <w:sz w:val="28"/>
          <w:szCs w:val="28"/>
          <w:lang w:val="en-US"/>
        </w:rPr>
        <w:t>Affordability</w:t>
      </w:r>
    </w:p>
    <w:p>
      <w:pPr>
        <w:numPr>
          <w:ilvl w:val="0"/>
          <w:numId w:val="0"/>
        </w:numPr>
        <w:spacing w:lineRule="auto" w:line="276"/>
        <w:rPr>
          <w:rFonts w:ascii="Times New Roman" w:cs="Times New Roman" w:hAnsi="Times New Roman"/>
          <w:b/>
          <w:bCs/>
          <w:sz w:val="28"/>
          <w:szCs w:val="28"/>
          <w:lang w:val="en-US"/>
        </w:rPr>
      </w:pPr>
      <w:r>
        <w:rPr>
          <w:rFonts w:ascii="Times New Roman" w:cs="Times New Roman" w:hAnsi="Times New Roman"/>
          <w:b/>
          <w:bCs/>
          <w:sz w:val="28"/>
          <w:szCs w:val="28"/>
          <w:lang w:val="en-US"/>
        </w:rPr>
        <w:t>Applications:</w:t>
      </w:r>
    </w:p>
    <w:p>
      <w:pPr>
        <w:pStyle w:val="style179"/>
        <w:numPr>
          <w:ilvl w:val="0"/>
          <w:numId w:val="19"/>
        </w:numPr>
        <w:spacing w:lineRule="auto" w:line="276"/>
        <w:rPr>
          <w:rFonts w:ascii="Times New Roman" w:cs="Times New Roman" w:hAnsi="Times New Roman"/>
          <w:b/>
          <w:bCs/>
          <w:sz w:val="28"/>
          <w:szCs w:val="28"/>
          <w:lang w:val="en-US"/>
        </w:rPr>
      </w:pPr>
      <w:r>
        <w:rPr>
          <w:rFonts w:ascii="Times New Roman" w:cs="Times New Roman" w:hAnsi="Times New Roman"/>
          <w:b/>
          <w:bCs/>
          <w:sz w:val="28"/>
          <w:szCs w:val="28"/>
          <w:lang w:val="en-US"/>
        </w:rPr>
        <w:t xml:space="preserve"> </w:t>
      </w:r>
      <w:r>
        <w:rPr>
          <w:rFonts w:ascii="Times New Roman" w:cs="Times New Roman" w:hAnsi="Times New Roman"/>
          <w:b w:val="false"/>
          <w:bCs w:val="false"/>
          <w:sz w:val="28"/>
          <w:szCs w:val="28"/>
          <w:lang w:val="en-US"/>
        </w:rPr>
        <w:t>Security</w:t>
      </w:r>
    </w:p>
    <w:p>
      <w:pPr>
        <w:pStyle w:val="style179"/>
        <w:numPr>
          <w:ilvl w:val="0"/>
          <w:numId w:val="19"/>
        </w:numPr>
        <w:spacing w:lineRule="auto" w:line="276"/>
        <w:rPr>
          <w:rFonts w:ascii="Times New Roman" w:cs="Times New Roman" w:hAnsi="Times New Roman"/>
          <w:b/>
          <w:bCs/>
          <w:sz w:val="28"/>
          <w:szCs w:val="28"/>
          <w:lang w:val="en-US"/>
        </w:rPr>
      </w:pPr>
      <w:r>
        <w:rPr>
          <w:rFonts w:ascii="Times New Roman" w:cs="Times New Roman" w:hAnsi="Times New Roman"/>
          <w:b w:val="false"/>
          <w:bCs w:val="false"/>
          <w:sz w:val="28"/>
          <w:szCs w:val="28"/>
          <w:lang w:val="en-US"/>
        </w:rPr>
        <w:t>Retail</w:t>
      </w:r>
    </w:p>
    <w:p>
      <w:pPr>
        <w:pStyle w:val="style179"/>
        <w:numPr>
          <w:ilvl w:val="0"/>
          <w:numId w:val="19"/>
        </w:numPr>
        <w:spacing w:lineRule="auto" w:line="276"/>
        <w:rPr>
          <w:rFonts w:ascii="Times New Roman" w:cs="Times New Roman" w:hAnsi="Times New Roman"/>
          <w:b/>
          <w:bCs/>
          <w:sz w:val="28"/>
          <w:szCs w:val="28"/>
          <w:lang w:val="en-US"/>
        </w:rPr>
      </w:pPr>
      <w:r>
        <w:rPr>
          <w:rFonts w:ascii="Times New Roman" w:cs="Times New Roman" w:hAnsi="Times New Roman"/>
          <w:b w:val="false"/>
          <w:bCs w:val="false"/>
          <w:sz w:val="28"/>
          <w:szCs w:val="28"/>
          <w:lang w:val="en-US"/>
        </w:rPr>
        <w:t>Manufacturing</w:t>
      </w:r>
    </w:p>
    <w:p>
      <w:pPr>
        <w:pStyle w:val="style179"/>
        <w:numPr>
          <w:ilvl w:val="0"/>
          <w:numId w:val="19"/>
        </w:numPr>
        <w:spacing w:lineRule="auto" w:line="276"/>
        <w:rPr>
          <w:rFonts w:ascii="Times New Roman" w:cs="Times New Roman" w:hAnsi="Times New Roman"/>
          <w:b/>
          <w:bCs/>
          <w:sz w:val="28"/>
          <w:szCs w:val="28"/>
          <w:lang w:val="en-US"/>
        </w:rPr>
      </w:pPr>
      <w:r>
        <w:rPr>
          <w:rFonts w:ascii="Times New Roman" w:cs="Times New Roman" w:hAnsi="Times New Roman"/>
          <w:b w:val="false"/>
          <w:bCs w:val="false"/>
          <w:sz w:val="28"/>
          <w:szCs w:val="28"/>
          <w:lang w:val="en-US"/>
        </w:rPr>
        <w:t>Healthcare</w:t>
      </w:r>
    </w:p>
    <w:p>
      <w:pPr>
        <w:pStyle w:val="style179"/>
        <w:numPr>
          <w:ilvl w:val="0"/>
          <w:numId w:val="19"/>
        </w:numPr>
        <w:spacing w:lineRule="auto" w:line="276"/>
        <w:rPr>
          <w:rFonts w:ascii="Times New Roman" w:cs="Times New Roman" w:hAnsi="Times New Roman"/>
          <w:b/>
          <w:bCs/>
          <w:sz w:val="28"/>
          <w:szCs w:val="28"/>
          <w:lang w:val="en-US"/>
        </w:rPr>
      </w:pPr>
      <w:r>
        <w:rPr>
          <w:rFonts w:ascii="Times New Roman" w:cs="Times New Roman" w:hAnsi="Times New Roman"/>
          <w:b w:val="false"/>
          <w:bCs w:val="false"/>
          <w:sz w:val="28"/>
          <w:szCs w:val="28"/>
          <w:lang w:val="en-US"/>
        </w:rPr>
        <w:t>Transportation</w:t>
      </w:r>
    </w:p>
    <w:p>
      <w:pPr>
        <w:pStyle w:val="style179"/>
        <w:numPr>
          <w:ilvl w:val="0"/>
          <w:numId w:val="19"/>
        </w:numPr>
        <w:spacing w:lineRule="auto" w:line="276"/>
        <w:rPr>
          <w:rFonts w:ascii="Times New Roman" w:cs="Times New Roman" w:hAnsi="Times New Roman"/>
          <w:b/>
          <w:bCs/>
          <w:sz w:val="28"/>
          <w:szCs w:val="28"/>
          <w:lang w:val="en-US"/>
        </w:rPr>
      </w:pPr>
      <w:r>
        <w:rPr>
          <w:rFonts w:ascii="Times New Roman" w:cs="Times New Roman" w:hAnsi="Times New Roman"/>
          <w:b w:val="false"/>
          <w:bCs w:val="false"/>
          <w:sz w:val="28"/>
          <w:szCs w:val="28"/>
          <w:lang w:val="en-US"/>
        </w:rPr>
        <w:t xml:space="preserve">Media and environment </w:t>
      </w:r>
    </w:p>
    <w:p>
      <w:pPr>
        <w:pStyle w:val="style0"/>
        <w:numPr>
          <w:ilvl w:val="0"/>
          <w:numId w:val="0"/>
        </w:numPr>
        <w:spacing w:lineRule="auto" w:line="276"/>
        <w:rPr>
          <w:rFonts w:ascii="Times New Roman" w:cs="Times New Roman" w:hAnsi="Times New Roman"/>
          <w:b w:val="false"/>
          <w:bCs w:val="false"/>
          <w:sz w:val="28"/>
          <w:szCs w:val="28"/>
          <w:lang w:val="en-US"/>
        </w:rPr>
      </w:pPr>
      <w:r>
        <w:rPr>
          <w:rFonts w:ascii="Times New Roman" w:cs="Times New Roman" w:hAnsi="Times New Roman"/>
          <w:b/>
          <w:bCs/>
          <w:sz w:val="28"/>
          <w:szCs w:val="28"/>
          <w:lang w:val="en-US"/>
        </w:rPr>
        <w:t>Reference:</w:t>
      </w:r>
    </w:p>
    <w:p>
      <w:pPr>
        <w:pStyle w:val="style0"/>
        <w:numPr>
          <w:ilvl w:val="0"/>
          <w:numId w:val="0"/>
        </w:numPr>
        <w:spacing w:lineRule="auto" w:line="276"/>
        <w:rPr>
          <w:rFonts w:ascii="Times New Roman" w:cs="Times New Roman" w:hAnsi="Times New Roman"/>
          <w:b w:val="false"/>
          <w:bCs w:val="false"/>
          <w:color w:val="00b0f0"/>
          <w:sz w:val="28"/>
          <w:szCs w:val="28"/>
          <w:lang w:val="en-US"/>
        </w:rPr>
      </w:pPr>
      <w:r>
        <w:rPr>
          <w:rFonts w:ascii="Times New Roman" w:cs="Times New Roman" w:hAnsi="Times New Roman"/>
          <w:b/>
          <w:bCs/>
          <w:sz w:val="28"/>
          <w:szCs w:val="28"/>
          <w:lang w:val="en-US"/>
        </w:rPr>
        <w:t xml:space="preserve">IBM Cloud Visual Recognition documentation: </w:t>
      </w:r>
      <w:r>
        <w:rPr>
          <w:rFonts w:ascii="Times New Roman" w:cs="Times New Roman" w:hAnsi="Times New Roman"/>
          <w:b w:val="false"/>
          <w:bCs w:val="false"/>
          <w:color w:val="00b0f0"/>
          <w:sz w:val="28"/>
          <w:szCs w:val="28"/>
          <w:lang w:val="en-US"/>
        </w:rPr>
        <w:t>https://cloud.ibm.com/docs/visual-recognition</w:t>
      </w:r>
    </w:p>
    <w:p>
      <w:pPr>
        <w:pStyle w:val="style0"/>
        <w:numPr>
          <w:ilvl w:val="0"/>
          <w:numId w:val="0"/>
        </w:numPr>
        <w:spacing w:lineRule="auto" w:line="276"/>
        <w:rPr>
          <w:rFonts w:ascii="Times New Roman" w:cs="Times New Roman" w:hAnsi="Times New Roman"/>
          <w:b w:val="false"/>
          <w:bCs w:val="false"/>
          <w:color w:val="00b0f0"/>
          <w:sz w:val="28"/>
          <w:szCs w:val="28"/>
          <w:lang w:val="en-US"/>
        </w:rPr>
      </w:pPr>
      <w:r>
        <w:rPr>
          <w:rFonts w:ascii="Times New Roman" w:cs="Times New Roman" w:hAnsi="Times New Roman"/>
          <w:b/>
          <w:bCs/>
          <w:sz w:val="28"/>
          <w:szCs w:val="28"/>
          <w:lang w:val="en-US"/>
        </w:rPr>
        <w:t>IBM Cloud Visual Recognition tutorials:</w:t>
      </w:r>
    </w:p>
    <w:p>
      <w:pPr>
        <w:pStyle w:val="style0"/>
        <w:numPr>
          <w:ilvl w:val="0"/>
          <w:numId w:val="0"/>
        </w:numPr>
        <w:spacing w:lineRule="auto" w:line="276"/>
        <w:rPr>
          <w:rFonts w:ascii="Times New Roman" w:cs="Times New Roman" w:hAnsi="Times New Roman"/>
          <w:b w:val="false"/>
          <w:bCs w:val="false"/>
          <w:color w:val="00b0f0"/>
          <w:sz w:val="28"/>
          <w:szCs w:val="28"/>
          <w:lang w:val="en-US"/>
        </w:rPr>
      </w:pPr>
      <w:r>
        <w:rPr>
          <w:rFonts w:ascii="Times New Roman" w:cs="Times New Roman" w:hAnsi="Times New Roman"/>
          <w:b w:val="false"/>
          <w:bCs w:val="false"/>
          <w:color w:val="00b0f0"/>
          <w:sz w:val="28"/>
          <w:szCs w:val="28"/>
          <w:lang w:val="en-US"/>
        </w:rPr>
        <w:t>https://m.youtube.com/watch?v=YywNFisH7mo</w:t>
      </w:r>
    </w:p>
    <w:p>
      <w:pPr>
        <w:pStyle w:val="style0"/>
        <w:numPr>
          <w:ilvl w:val="0"/>
          <w:numId w:val="0"/>
        </w:numPr>
        <w:spacing w:lineRule="auto" w:line="276"/>
        <w:rPr>
          <w:rFonts w:ascii="Times New Roman" w:cs="Times New Roman" w:hAnsi="Times New Roman"/>
          <w:b/>
          <w:bCs/>
          <w:color w:val="000000"/>
          <w:sz w:val="28"/>
          <w:szCs w:val="28"/>
          <w:lang w:val="en-US"/>
        </w:rPr>
      </w:pPr>
      <w:r>
        <w:rPr>
          <w:rFonts w:ascii="Times New Roman" w:cs="Times New Roman" w:hAnsi="Times New Roman"/>
          <w:b/>
          <w:bCs/>
          <w:sz w:val="28"/>
          <w:szCs w:val="28"/>
          <w:lang w:val="en-US"/>
        </w:rPr>
        <w:t xml:space="preserve">IBM Cloud Visual Recognition API reference: </w:t>
      </w:r>
      <w:r>
        <w:rPr>
          <w:rFonts w:ascii="Times New Roman" w:cs="Times New Roman" w:hAnsi="Times New Roman"/>
          <w:b w:val="false"/>
          <w:bCs w:val="false"/>
          <w:color w:val="00b0f0"/>
          <w:sz w:val="28"/>
          <w:szCs w:val="28"/>
          <w:lang w:val="en-US"/>
        </w:rPr>
        <w:t>https://cloud.ibm.com/docs/services/visual-recognition/index.html</w:t>
      </w:r>
    </w:p>
    <w:p>
      <w:pPr>
        <w:pStyle w:val="style0"/>
        <w:numPr>
          <w:ilvl w:val="0"/>
          <w:numId w:val="0"/>
        </w:numPr>
        <w:spacing w:lineRule="auto" w:line="276"/>
        <w:rPr>
          <w:rFonts w:ascii="Times New Roman" w:cs="Times New Roman" w:hAnsi="Times New Roman"/>
          <w:b/>
          <w:bCs/>
          <w:color w:val="000000"/>
          <w:sz w:val="28"/>
          <w:szCs w:val="28"/>
          <w:lang w:val="en-US"/>
        </w:rPr>
      </w:pPr>
      <w:r>
        <w:rPr>
          <w:rFonts w:ascii="Times New Roman" w:cs="Times New Roman" w:hAnsi="Times New Roman"/>
          <w:b/>
          <w:bCs/>
          <w:color w:val="000000"/>
          <w:sz w:val="28"/>
          <w:szCs w:val="28"/>
          <w:lang w:val="en-US"/>
        </w:rPr>
        <w:t>Conclusion:</w:t>
      </w:r>
    </w:p>
    <w:p>
      <w:pPr>
        <w:pStyle w:val="style0"/>
        <w:numPr>
          <w:ilvl w:val="0"/>
          <w:numId w:val="0"/>
        </w:numPr>
        <w:spacing w:lineRule="auto" w:line="276"/>
        <w:rPr>
          <w:rFonts w:ascii="Times New Roman" w:cs="Times New Roman" w:hAnsi="Times New Roman"/>
          <w:b w:val="false"/>
          <w:bCs w:val="false"/>
          <w:color w:val="000000"/>
          <w:sz w:val="28"/>
          <w:szCs w:val="28"/>
          <w:lang w:val="en-US"/>
        </w:rPr>
      </w:pPr>
      <w:r>
        <w:rPr>
          <w:rFonts w:ascii="Times New Roman" w:cs="Times New Roman" w:hAnsi="Times New Roman"/>
          <w:b w:val="false"/>
          <w:bCs w:val="false"/>
          <w:color w:val="000000"/>
          <w:sz w:val="28"/>
          <w:szCs w:val="28"/>
          <w:lang w:val="en-US"/>
        </w:rPr>
        <w:t xml:space="preserve">         In conclusion, IBM Cloud Visual Recognition offers a robust and versatile solution for image recognition tasks. Its advanced machine learning models and customizable classifiers enable businesses and developers to accurately identify and classify objects within images. With its user-friendly interface and integration capabilities, it streamlines the process of incorporating image recognition into various applications and industries, from healthcare to retail. IBM Cloud Visual Recognition empowers users to leverage the power of AI to enhance their products and services, making it a valuable tool in the field of computer vision.</w:t>
      </w:r>
    </w:p>
    <w:p>
      <w:pPr>
        <w:pStyle w:val="style0"/>
        <w:numPr>
          <w:ilvl w:val="0"/>
          <w:numId w:val="0"/>
        </w:numPr>
        <w:spacing w:lineRule="auto" w:line="276"/>
        <w:rPr>
          <w:rFonts w:ascii="Times New Roman" w:cs="Times New Roman" w:hAnsi="Times New Roman"/>
          <w:b w:val="false"/>
          <w:bCs w:val="false"/>
          <w:sz w:val="28"/>
          <w:szCs w:val="28"/>
          <w:lang w:val="en-US"/>
        </w:rPr>
      </w:pPr>
    </w:p>
    <w:p>
      <w:pPr>
        <w:pStyle w:val="style0"/>
        <w:numPr>
          <w:ilvl w:val="0"/>
          <w:numId w:val="0"/>
        </w:numPr>
        <w:spacing w:lineRule="auto" w:line="276"/>
        <w:rPr>
          <w:rFonts w:ascii="Times New Roman" w:cs="Times New Roman" w:hAnsi="Times New Roman"/>
          <w:b w:val="false"/>
          <w:bCs w:val="false"/>
          <w:sz w:val="28"/>
          <w:szCs w:val="28"/>
          <w:lang w:val="en-US"/>
        </w:rPr>
      </w:pPr>
    </w:p>
    <w:p>
      <w:pPr>
        <w:pStyle w:val="style0"/>
        <w:numPr>
          <w:ilvl w:val="0"/>
          <w:numId w:val="0"/>
        </w:numPr>
        <w:spacing w:lineRule="auto" w:line="276"/>
        <w:rPr>
          <w:rFonts w:ascii="Times New Roman" w:cs="Times New Roman" w:hAnsi="Times New Roman"/>
          <w:b w:val="false"/>
          <w:bCs w:val="false"/>
          <w:sz w:val="28"/>
          <w:szCs w:val="28"/>
          <w:lang w:val="en-US"/>
        </w:rPr>
      </w:pPr>
    </w:p>
    <w:p>
      <w:pPr>
        <w:pStyle w:val="style0"/>
        <w:numPr>
          <w:ilvl w:val="0"/>
          <w:numId w:val="0"/>
        </w:numPr>
        <w:spacing w:lineRule="auto" w:line="276"/>
        <w:rPr>
          <w:rFonts w:ascii="Times New Roman" w:cs="Times New Roman" w:hAnsi="Times New Roman"/>
          <w:b w:val="false"/>
          <w:bCs w:val="false"/>
          <w:sz w:val="28"/>
          <w:szCs w:val="28"/>
          <w:lang w:val="en-US"/>
        </w:rPr>
      </w:pPr>
    </w:p>
    <w:p>
      <w:pPr>
        <w:pStyle w:val="style0"/>
        <w:numPr>
          <w:ilvl w:val="0"/>
          <w:numId w:val="0"/>
        </w:numPr>
        <w:spacing w:lineRule="auto" w:line="276"/>
        <w:rPr>
          <w:rFonts w:ascii="Times New Roman" w:cs="Times New Roman" w:hAnsi="Times New Roman"/>
          <w:b w:val="false"/>
          <w:bCs w:val="false"/>
          <w:sz w:val="28"/>
          <w:szCs w:val="28"/>
          <w:lang w:val="en-US"/>
        </w:rPr>
      </w:pPr>
    </w:p>
    <w:p>
      <w:pPr>
        <w:pStyle w:val="style0"/>
        <w:numPr>
          <w:ilvl w:val="0"/>
          <w:numId w:val="0"/>
        </w:numPr>
        <w:spacing w:lineRule="auto" w:line="276"/>
        <w:rPr>
          <w:rFonts w:ascii="Times New Roman" w:cs="Times New Roman" w:hAnsi="Times New Roman"/>
          <w:b w:val="false"/>
          <w:bCs w:val="false"/>
          <w:sz w:val="28"/>
          <w:szCs w:val="28"/>
          <w:lang w:val="en-US"/>
        </w:rPr>
      </w:pPr>
    </w:p>
    <w:p>
      <w:pPr>
        <w:pStyle w:val="style0"/>
        <w:numPr>
          <w:ilvl w:val="0"/>
          <w:numId w:val="0"/>
        </w:numPr>
        <w:spacing w:lineRule="auto" w:line="276"/>
        <w:rPr>
          <w:rFonts w:ascii="Times New Roman" w:cs="Times New Roman" w:hAnsi="Times New Roman"/>
          <w:b w:val="false"/>
          <w:bCs w:val="false"/>
          <w:sz w:val="28"/>
          <w:szCs w:val="28"/>
          <w:lang w:val="en-US"/>
        </w:rPr>
      </w:pPr>
      <w:r>
        <w:rPr/>
        <w:drawing>
          <wp:inline distL="114300" distT="0" distB="0" distR="114300">
            <wp:extent cx="5307600" cy="3799214"/>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6" cstate="print"/>
                    <a:srcRect l="0" t="0" r="0" b="0"/>
                    <a:stretch/>
                  </pic:blipFill>
                  <pic:spPr>
                    <a:xfrm rot="0">
                      <a:off x="0" y="0"/>
                      <a:ext cx="5307600" cy="3799214"/>
                    </a:xfrm>
                    <a:prstGeom prst="rect"/>
                  </pic:spPr>
                </pic:pic>
              </a:graphicData>
            </a:graphic>
          </wp:inline>
        </w:drawing>
      </w:r>
    </w:p>
    <w:sectPr>
      <w:pgSz w:w="11906" w:h="16838" w:orient="portrait"/>
      <w:pgMar w:top="1440" w:right="1440" w:bottom="1440" w:left="1440" w:header="708" w:footer="708"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Latha">
    <w:altName w:val="Latha"/>
    <w:panose1 w:val="020b0604020000020204"/>
    <w:charset w:val="00"/>
    <w:family w:val="swiss"/>
    <w:pitch w:val="variable"/>
    <w:sig w:usb0="00100003" w:usb1="00000000" w:usb2="00000000" w:usb3="00000000" w:csb0="00000001" w:csb1="00000000"/>
  </w:font>
  <w:font w:name="Arial">
    <w:altName w:val="Arial"/>
    <w:panose1 w:val="020b0604020000020204"/>
    <w:charset w:val="00"/>
    <w:family w:val="swiss"/>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864FD4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0000001"/>
    <w:multiLevelType w:val="hybridMultilevel"/>
    <w:tmpl w:val="FE7EEB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0000002"/>
    <w:multiLevelType w:val="multilevel"/>
    <w:tmpl w:val="C94E57D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hybridMultilevel"/>
    <w:tmpl w:val="4C105C70"/>
    <w:lvl w:ilvl="0" w:tplc="40090003">
      <w:start w:val="1"/>
      <w:numFmt w:val="bullet"/>
      <w:lvlText w:val="o"/>
      <w:lvlJc w:val="left"/>
      <w:pPr>
        <w:ind w:left="720" w:hanging="360"/>
      </w:pPr>
      <w:rPr>
        <w:rFonts w:ascii="Courier New" w:cs="Courier New" w:hAnsi="Courier New"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61D242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00000005"/>
    <w:multiLevelType w:val="hybridMultilevel"/>
    <w:tmpl w:val="E2E4043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cs="Courier New" w:hAnsi="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cs="Courier New" w:hAnsi="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cs="Courier New" w:hAnsi="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
    <w:nsid w:val="00000006"/>
    <w:multiLevelType w:val="multilevel"/>
    <w:tmpl w:val="87FA018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7">
    <w:nsid w:val="00000007"/>
    <w:multiLevelType w:val="hybridMultilevel"/>
    <w:tmpl w:val="9C6C6B7C"/>
    <w:lvl w:ilvl="0" w:tplc="40090003">
      <w:start w:val="1"/>
      <w:numFmt w:val="bullet"/>
      <w:lvlText w:val="o"/>
      <w:lvlJc w:val="left"/>
      <w:pPr>
        <w:ind w:left="720" w:hanging="360"/>
      </w:pPr>
      <w:rPr>
        <w:rFonts w:ascii="Courier New" w:cs="Courier New" w:hAnsi="Courier New"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49081A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00000009"/>
    <w:multiLevelType w:val="hybridMultilevel"/>
    <w:tmpl w:val="0EDA1E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000000A"/>
    <w:multiLevelType w:val="hybridMultilevel"/>
    <w:tmpl w:val="AD0E5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multilevel"/>
    <w:tmpl w:val="1736B7C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2">
    <w:nsid w:val="0000000C"/>
    <w:multiLevelType w:val="multilevel"/>
    <w:tmpl w:val="4AA4DFC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3">
    <w:nsid w:val="0000000D"/>
    <w:multiLevelType w:val="hybridMultilevel"/>
    <w:tmpl w:val="6802A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multilevel"/>
    <w:tmpl w:val="BDCE18D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5">
    <w:nsid w:val="0000000F"/>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00000012"/>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
  </w:num>
  <w:num w:numId="3">
    <w:abstractNumId w:val="7"/>
  </w:num>
  <w:num w:numId="4">
    <w:abstractNumId w:val="3"/>
  </w:num>
  <w:num w:numId="5">
    <w:abstractNumId w:val="2"/>
  </w:num>
  <w:num w:numId="6">
    <w:abstractNumId w:val="6"/>
  </w:num>
  <w:num w:numId="7">
    <w:abstractNumId w:val="11"/>
  </w:num>
  <w:num w:numId="8">
    <w:abstractNumId w:val="12"/>
  </w:num>
  <w:num w:numId="9">
    <w:abstractNumId w:val="14"/>
  </w:num>
  <w:num w:numId="10">
    <w:abstractNumId w:val="9"/>
  </w:num>
  <w:num w:numId="11">
    <w:abstractNumId w:val="0"/>
  </w:num>
  <w:num w:numId="12">
    <w:abstractNumId w:val="10"/>
  </w:num>
  <w:num w:numId="13">
    <w:abstractNumId w:val="8"/>
  </w:num>
  <w:num w:numId="14">
    <w:abstractNumId w:val="4"/>
  </w:num>
  <w:num w:numId="15">
    <w:abstractNumId w:val="5"/>
  </w:num>
  <w:num w:numId="16">
    <w:abstractNumId w:val="15"/>
  </w:num>
  <w:num w:numId="17">
    <w:abstractNumId w:val="16"/>
  </w:num>
  <w:num w:numId="18">
    <w:abstractNumId w:val="17"/>
  </w:num>
  <w:num w:numId="19">
    <w:abstractNumId w:val="1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6"/>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kern w:val="0"/>
      <w:sz w:val="36"/>
      <w:szCs w:val="36"/>
      <w:lang w:bidi="ta-IN" w:eastAsia="en-IN"/>
      <w14:ligatures xmlns:w14="http://schemas.microsoft.com/office/word/2010/wordml" w14:val="none"/>
    </w:rPr>
  </w:style>
  <w:style w:type="paragraph" w:styleId="style3">
    <w:name w:val="heading 3"/>
    <w:basedOn w:val="style0"/>
    <w:next w:val="style3"/>
    <w:link w:val="style4098"/>
    <w:qFormat/>
    <w:uiPriority w:val="9"/>
    <w:pPr>
      <w:spacing w:before="100" w:beforeAutospacing="true" w:after="100" w:afterAutospacing="true" w:lineRule="auto" w:line="240"/>
      <w:outlineLvl w:val="2"/>
    </w:pPr>
    <w:rPr>
      <w:rFonts w:ascii="Times New Roman" w:cs="Times New Roman" w:eastAsia="Times New Roman" w:hAnsi="Times New Roman"/>
      <w:b/>
      <w:bCs/>
      <w:kern w:val="0"/>
      <w:sz w:val="27"/>
      <w:szCs w:val="27"/>
      <w:lang w:bidi="ta-IN" w:eastAsia="en-IN"/>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customStyle="1" w:styleId="style4097">
    <w:name w:val="Heading 2 Char_a3ef794d-2b2a-41aa-af28-bf6ed8016050"/>
    <w:basedOn w:val="style65"/>
    <w:next w:val="style4097"/>
    <w:link w:val="style2"/>
    <w:uiPriority w:val="9"/>
    <w:rPr>
      <w:rFonts w:ascii="Times New Roman" w:cs="Times New Roman" w:eastAsia="Times New Roman" w:hAnsi="Times New Roman"/>
      <w:b/>
      <w:bCs/>
      <w:kern w:val="0"/>
      <w:sz w:val="36"/>
      <w:szCs w:val="36"/>
      <w:lang w:bidi="ta-IN" w:eastAsia="en-IN"/>
      <w14:ligatures xmlns:w14="http://schemas.microsoft.com/office/word/2010/wordml" w14:val="none"/>
    </w:rPr>
  </w:style>
  <w:style w:type="character" w:customStyle="1" w:styleId="style4098">
    <w:name w:val="Heading 3 Char_135bff8b-810b-49c8-8954-5a1842a9145d"/>
    <w:basedOn w:val="style65"/>
    <w:next w:val="style4098"/>
    <w:link w:val="style3"/>
    <w:uiPriority w:val="9"/>
    <w:rPr>
      <w:rFonts w:ascii="Times New Roman" w:cs="Times New Roman" w:eastAsia="Times New Roman" w:hAnsi="Times New Roman"/>
      <w:b/>
      <w:bCs/>
      <w:kern w:val="0"/>
      <w:sz w:val="27"/>
      <w:szCs w:val="27"/>
      <w:lang w:bidi="ta-IN" w:eastAsia="en-IN"/>
      <w14:ligatures xmlns:w14="http://schemas.microsoft.com/office/word/2010/wordml" w14:val="non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bidi="ta-IN" w:eastAsia="en-IN"/>
      <w14:ligatures xmlns:w14="http://schemas.microsoft.com/office/word/2010/wordml" w14:val="none"/>
    </w:rPr>
  </w:style>
  <w:style w:type="character" w:styleId="style87">
    <w:name w:val="Strong"/>
    <w:basedOn w:val="style65"/>
    <w:next w:val="style87"/>
    <w:qFormat/>
    <w:uiPriority w:val="22"/>
    <w:rPr>
      <w:b/>
      <w:bCs/>
    </w:rPr>
  </w:style>
  <w:style w:type="paragraph" w:styleId="style92">
    <w:name w:val="HTML Top of Form"/>
    <w:basedOn w:val="style0"/>
    <w:next w:val="style0"/>
    <w:link w:val="style4099"/>
    <w:uiPriority w:val="99"/>
    <w:pPr>
      <w:pBdr>
        <w:bottom w:val="single" w:sz="6" w:space="1" w:color="auto"/>
      </w:pBdr>
      <w:spacing w:after="0" w:lineRule="auto" w:line="240"/>
      <w:jc w:val="center"/>
    </w:pPr>
    <w:rPr>
      <w:rFonts w:ascii="Arial" w:cs="Arial" w:eastAsia="Times New Roman" w:hAnsi="Arial"/>
      <w:vanish/>
      <w:kern w:val="0"/>
      <w:sz w:val="16"/>
      <w:szCs w:val="16"/>
      <w:lang w:bidi="ta-IN" w:eastAsia="en-IN"/>
      <w14:ligatures xmlns:w14="http://schemas.microsoft.com/office/word/2010/wordml" w14:val="none"/>
    </w:rPr>
  </w:style>
  <w:style w:type="character" w:customStyle="1" w:styleId="style4099">
    <w:name w:val="z-Top of Form Char"/>
    <w:basedOn w:val="style65"/>
    <w:next w:val="style4099"/>
    <w:link w:val="style92"/>
    <w:uiPriority w:val="99"/>
    <w:rPr>
      <w:rFonts w:ascii="Arial" w:cs="Arial" w:eastAsia="Times New Roman" w:hAnsi="Arial"/>
      <w:vanish/>
      <w:kern w:val="0"/>
      <w:sz w:val="16"/>
      <w:szCs w:val="16"/>
      <w:lang w:bidi="ta-IN" w:eastAsia="en-IN"/>
      <w14:ligatures xmlns:w14="http://schemas.microsoft.com/office/word/2010/wordml" w14: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3.jpeg"/><Relationship Id="rId6" Type="http://schemas.openxmlformats.org/officeDocument/2006/relationships/image" Target="media/image3.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1648</Words>
  <Pages>4</Pages>
  <Characters>9482</Characters>
  <Application>WPS Office</Application>
  <DocSecurity>0</DocSecurity>
  <Paragraphs>221</Paragraphs>
  <ScaleCrop>false</ScaleCrop>
  <LinksUpToDate>false</LinksUpToDate>
  <CharactersWithSpaces>11804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2023-09-30T12:06:38Z</dcterms:created>
  <dc:creator>Darince</dc:creator>
  <lastModifiedBy>RMX3085</lastModifiedBy>
  <lastPrinted>2023-09-30T09:23:00Z</lastPrinted>
  <dcterms:modified xsi:type="dcterms:W3CDTF">2023-11-01T12:36:50Z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b6fd35dd0f134bf29672e8c4c7d6e345</vt:lpwstr>
  </property>
</Properties>
</file>